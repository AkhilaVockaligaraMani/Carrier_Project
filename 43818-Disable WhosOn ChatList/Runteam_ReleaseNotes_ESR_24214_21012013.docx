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3062" w:rsidRDefault="000A3062">
      <w:pPr>
        <w:pStyle w:val="Heading1"/>
        <w:rPr>
          <w:color w:val="365F91"/>
          <w:sz w:val="28"/>
          <w:szCs w:val="28"/>
        </w:rPr>
      </w:pPr>
      <w:r>
        <w:rPr>
          <w:color w:val="365F91"/>
          <w:sz w:val="28"/>
          <w:szCs w:val="28"/>
        </w:rPr>
        <w:t>Purpose</w:t>
      </w:r>
    </w:p>
    <w:p w:rsidR="000A3062" w:rsidRDefault="000A3062">
      <w:pPr>
        <w:rPr>
          <w:sz w:val="24"/>
          <w:szCs w:val="24"/>
        </w:rPr>
      </w:pPr>
      <w:r>
        <w:rPr>
          <w:sz w:val="24"/>
          <w:szCs w:val="24"/>
        </w:rPr>
        <w:t>This release note covers the changes to Carrier servers to fix ESR mentioned in below table</w:t>
      </w:r>
    </w:p>
    <w:tbl>
      <w:tblPr>
        <w:tblW w:w="0" w:type="auto"/>
        <w:tblInd w:w="425" w:type="dxa"/>
        <w:tblLayout w:type="fixed"/>
        <w:tblCellMar>
          <w:left w:w="72" w:type="dxa"/>
          <w:right w:w="72" w:type="dxa"/>
        </w:tblCellMar>
        <w:tblLook w:val="0000" w:firstRow="0" w:lastRow="0" w:firstColumn="0" w:lastColumn="0" w:noHBand="0" w:noVBand="0"/>
      </w:tblPr>
      <w:tblGrid>
        <w:gridCol w:w="1710"/>
        <w:gridCol w:w="6030"/>
        <w:gridCol w:w="1815"/>
      </w:tblGrid>
      <w:tr w:rsidR="000A3062" w:rsidTr="00045482">
        <w:trPr>
          <w:cantSplit/>
          <w:trHeight w:val="300"/>
          <w:tblHeader/>
        </w:trPr>
        <w:tc>
          <w:tcPr>
            <w:tcW w:w="1710" w:type="dxa"/>
            <w:tcBorders>
              <w:top w:val="single" w:sz="4" w:space="0" w:color="000000"/>
              <w:left w:val="single" w:sz="4" w:space="0" w:color="000000"/>
              <w:bottom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ESR</w:t>
            </w:r>
          </w:p>
        </w:tc>
        <w:tc>
          <w:tcPr>
            <w:tcW w:w="6030" w:type="dxa"/>
            <w:tcBorders>
              <w:top w:val="single" w:sz="4" w:space="0" w:color="000000"/>
              <w:left w:val="single" w:sz="4" w:space="0" w:color="000000"/>
              <w:bottom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Description</w:t>
            </w:r>
          </w:p>
        </w:tc>
        <w:tc>
          <w:tcPr>
            <w:tcW w:w="181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PTC TS # (if any)</w:t>
            </w:r>
          </w:p>
        </w:tc>
      </w:tr>
      <w:tr w:rsidR="000A3062">
        <w:trPr>
          <w:cantSplit/>
        </w:trPr>
        <w:tc>
          <w:tcPr>
            <w:tcW w:w="1710" w:type="dxa"/>
            <w:tcBorders>
              <w:top w:val="single" w:sz="4" w:space="0" w:color="000000"/>
              <w:left w:val="single" w:sz="4" w:space="0" w:color="000000"/>
              <w:bottom w:val="single" w:sz="4" w:space="0" w:color="000000"/>
            </w:tcBorders>
            <w:shd w:val="clear" w:color="auto" w:fill="auto"/>
          </w:tcPr>
          <w:p w:rsidR="000A3062" w:rsidRDefault="000A3062" w:rsidP="00E824F0">
            <w:pPr>
              <w:suppressAutoHyphens w:val="0"/>
              <w:snapToGrid w:val="0"/>
              <w:spacing w:before="20" w:after="20"/>
              <w:ind w:left="0"/>
              <w:jc w:val="center"/>
              <w:rPr>
                <w:sz w:val="22"/>
                <w:szCs w:val="22"/>
              </w:rPr>
            </w:pPr>
            <w:r>
              <w:rPr>
                <w:sz w:val="22"/>
                <w:szCs w:val="22"/>
              </w:rPr>
              <w:t xml:space="preserve">ESR </w:t>
            </w:r>
            <w:r w:rsidR="00E824F0">
              <w:rPr>
                <w:sz w:val="22"/>
                <w:szCs w:val="22"/>
              </w:rPr>
              <w:t>24214</w:t>
            </w:r>
          </w:p>
        </w:tc>
        <w:tc>
          <w:tcPr>
            <w:tcW w:w="6030" w:type="dxa"/>
            <w:tcBorders>
              <w:top w:val="single" w:sz="4" w:space="0" w:color="000000"/>
              <w:left w:val="single" w:sz="4" w:space="0" w:color="000000"/>
              <w:bottom w:val="single" w:sz="4" w:space="0" w:color="000000"/>
            </w:tcBorders>
            <w:shd w:val="clear" w:color="auto" w:fill="auto"/>
          </w:tcPr>
          <w:p w:rsidR="000A3062" w:rsidRDefault="00E824F0" w:rsidP="00E824F0">
            <w:pPr>
              <w:suppressAutoHyphens w:val="0"/>
              <w:snapToGrid w:val="0"/>
              <w:spacing w:before="20" w:after="20"/>
              <w:ind w:left="0"/>
              <w:rPr>
                <w:sz w:val="22"/>
                <w:szCs w:val="22"/>
              </w:rPr>
            </w:pPr>
            <w:r w:rsidRPr="00E824F0">
              <w:rPr>
                <w:rFonts w:ascii="Arial" w:hAnsi="Arial" w:cs="Arial"/>
                <w:b/>
                <w:bCs/>
                <w:color w:val="2D5893"/>
              </w:rPr>
              <w:t>Online Chat Not Working</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0A3062" w:rsidRDefault="000A3062">
            <w:pPr>
              <w:suppressAutoHyphens w:val="0"/>
              <w:snapToGrid w:val="0"/>
              <w:spacing w:before="20" w:after="20"/>
              <w:ind w:left="0"/>
              <w:jc w:val="center"/>
              <w:rPr>
                <w:sz w:val="22"/>
                <w:szCs w:val="22"/>
              </w:rPr>
            </w:pPr>
            <w:r>
              <w:rPr>
                <w:sz w:val="22"/>
                <w:szCs w:val="22"/>
              </w:rPr>
              <w:t>-</w:t>
            </w:r>
          </w:p>
        </w:tc>
      </w:tr>
    </w:tbl>
    <w:p w:rsidR="000A3062" w:rsidRDefault="000A3062">
      <w:pPr>
        <w:rPr>
          <w:sz w:val="24"/>
          <w:szCs w:val="24"/>
        </w:rPr>
      </w:pPr>
    </w:p>
    <w:p w:rsidR="000A3062" w:rsidRDefault="000A3062">
      <w:pPr>
        <w:pStyle w:val="Heading1"/>
        <w:rPr>
          <w:color w:val="365F91"/>
          <w:sz w:val="28"/>
          <w:szCs w:val="28"/>
        </w:rPr>
      </w:pPr>
      <w:r>
        <w:rPr>
          <w:color w:val="365F91"/>
          <w:sz w:val="28"/>
          <w:szCs w:val="28"/>
        </w:rPr>
        <w:t>Revision History</w:t>
      </w:r>
    </w:p>
    <w:p w:rsidR="000A3062" w:rsidRDefault="000A3062">
      <w:pPr>
        <w:rPr>
          <w:sz w:val="24"/>
          <w:szCs w:val="24"/>
        </w:rPr>
      </w:pPr>
      <w:r>
        <w:rPr>
          <w:sz w:val="24"/>
          <w:szCs w:val="24"/>
        </w:rPr>
        <w:t xml:space="preserve">Document revision history is controlled by </w:t>
      </w:r>
      <w:hyperlink r:id="rId8" w:history="1">
        <w:r>
          <w:rPr>
            <w:rStyle w:val="Hyperlink"/>
          </w:rPr>
          <w:t>http://pds.ptc.com</w:t>
        </w:r>
      </w:hyperlink>
      <w:r>
        <w:rPr>
          <w:sz w:val="24"/>
          <w:szCs w:val="24"/>
        </w:rPr>
        <w:t xml:space="preserve"> &amp; </w:t>
      </w:r>
      <w:hyperlink r:id="rId9" w:history="1">
        <w:r>
          <w:rPr>
            <w:rStyle w:val="Hyperlink"/>
          </w:rPr>
          <w:t>http://windchill.carrier.utc.com</w:t>
        </w:r>
      </w:hyperlink>
      <w:r>
        <w:rPr>
          <w:sz w:val="24"/>
          <w:szCs w:val="24"/>
        </w:rPr>
        <w:t xml:space="preserve">  (Carrier’s Production Server).</w:t>
      </w:r>
    </w:p>
    <w:p w:rsidR="000A3062" w:rsidRDefault="000A3062">
      <w:pPr>
        <w:rPr>
          <w:sz w:val="24"/>
          <w:szCs w:val="24"/>
        </w:rPr>
      </w:pPr>
      <w:r>
        <w:rPr>
          <w:sz w:val="24"/>
          <w:szCs w:val="24"/>
        </w:rPr>
        <w:t xml:space="preserve">Carrier: </w:t>
      </w:r>
    </w:p>
    <w:p w:rsidR="00E824F0" w:rsidRDefault="0099219D">
      <w:pPr>
        <w:rPr>
          <w:sz w:val="24"/>
          <w:szCs w:val="24"/>
        </w:rPr>
      </w:pPr>
      <w:hyperlink r:id="rId10" w:anchor="ptc1/tcomp/infoPage?oid=VR%3Awt.doc.WTDocument%3A1568659710" w:history="1">
        <w:r w:rsidR="006E5B54" w:rsidRPr="007C22B0">
          <w:rPr>
            <w:rStyle w:val="Hyperlink"/>
            <w:sz w:val="24"/>
            <w:szCs w:val="24"/>
          </w:rPr>
          <w:t>http://windchill.carrier.utc.com/Windchill/app/#ptc1/tcomp/infoPage?oid=VR%3Awt.doc.WTDocument%3A1568659710</w:t>
        </w:r>
      </w:hyperlink>
    </w:p>
    <w:p w:rsidR="006E5B54" w:rsidRDefault="006E5B54">
      <w:pPr>
        <w:rPr>
          <w:sz w:val="24"/>
          <w:szCs w:val="24"/>
        </w:rPr>
      </w:pPr>
    </w:p>
    <w:p w:rsidR="000A3062" w:rsidRDefault="000A3062">
      <w:pPr>
        <w:rPr>
          <w:sz w:val="24"/>
          <w:szCs w:val="24"/>
        </w:rPr>
      </w:pPr>
      <w:r>
        <w:rPr>
          <w:sz w:val="24"/>
          <w:szCs w:val="24"/>
        </w:rPr>
        <w:t>PDS PTC:</w:t>
      </w:r>
      <w:r w:rsidR="0087736A" w:rsidRPr="0087736A">
        <w:t xml:space="preserve"> </w:t>
      </w:r>
    </w:p>
    <w:p w:rsidR="000A3062" w:rsidRDefault="000A3062">
      <w:pPr>
        <w:rPr>
          <w:sz w:val="24"/>
          <w:szCs w:val="24"/>
        </w:rPr>
      </w:pPr>
    </w:p>
    <w:p w:rsidR="000A3062" w:rsidRDefault="000A3062">
      <w:pPr>
        <w:pStyle w:val="Heading1"/>
        <w:rPr>
          <w:color w:val="365F91"/>
          <w:sz w:val="28"/>
          <w:szCs w:val="28"/>
        </w:rPr>
      </w:pPr>
      <w:r>
        <w:rPr>
          <w:color w:val="365F91"/>
          <w:sz w:val="28"/>
          <w:szCs w:val="28"/>
        </w:rPr>
        <w:t>Change History</w:t>
      </w:r>
    </w:p>
    <w:tbl>
      <w:tblPr>
        <w:tblW w:w="9825" w:type="dxa"/>
        <w:tblInd w:w="425" w:type="dxa"/>
        <w:tblLayout w:type="fixed"/>
        <w:tblCellMar>
          <w:left w:w="72" w:type="dxa"/>
          <w:right w:w="72" w:type="dxa"/>
        </w:tblCellMar>
        <w:tblLook w:val="0000" w:firstRow="0" w:lastRow="0" w:firstColumn="0" w:lastColumn="0" w:noHBand="0" w:noVBand="0"/>
      </w:tblPr>
      <w:tblGrid>
        <w:gridCol w:w="1440"/>
        <w:gridCol w:w="1170"/>
        <w:gridCol w:w="1800"/>
        <w:gridCol w:w="5415"/>
      </w:tblGrid>
      <w:tr w:rsidR="000A3062" w:rsidTr="00045482">
        <w:trPr>
          <w:cantSplit/>
          <w:trHeight w:val="300"/>
          <w:tblHeader/>
        </w:trPr>
        <w:tc>
          <w:tcPr>
            <w:tcW w:w="1440" w:type="dxa"/>
            <w:tcBorders>
              <w:top w:val="single" w:sz="4" w:space="0" w:color="000000"/>
              <w:left w:val="single" w:sz="4" w:space="0" w:color="000000"/>
              <w:bottom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Date</w:t>
            </w:r>
          </w:p>
        </w:tc>
        <w:tc>
          <w:tcPr>
            <w:tcW w:w="1170" w:type="dxa"/>
            <w:tcBorders>
              <w:top w:val="single" w:sz="4" w:space="0" w:color="000000"/>
              <w:left w:val="single" w:sz="4" w:space="0" w:color="000000"/>
              <w:bottom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Revision</w:t>
            </w:r>
          </w:p>
        </w:tc>
        <w:tc>
          <w:tcPr>
            <w:tcW w:w="1800" w:type="dxa"/>
            <w:tcBorders>
              <w:top w:val="single" w:sz="4" w:space="0" w:color="000000"/>
              <w:left w:val="single" w:sz="4" w:space="0" w:color="000000"/>
              <w:bottom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Technician</w:t>
            </w:r>
          </w:p>
        </w:tc>
        <w:tc>
          <w:tcPr>
            <w:tcW w:w="541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A3062" w:rsidRDefault="000A3062">
            <w:pPr>
              <w:suppressAutoHyphens w:val="0"/>
              <w:snapToGrid w:val="0"/>
              <w:spacing w:before="40" w:after="40"/>
              <w:ind w:left="0"/>
              <w:jc w:val="center"/>
              <w:rPr>
                <w:sz w:val="22"/>
                <w:szCs w:val="22"/>
              </w:rPr>
            </w:pPr>
            <w:r>
              <w:rPr>
                <w:sz w:val="22"/>
                <w:szCs w:val="22"/>
              </w:rPr>
              <w:t>Description of change and a link to affected section</w:t>
            </w:r>
          </w:p>
        </w:tc>
      </w:tr>
      <w:tr w:rsidR="000A3062" w:rsidTr="00045482">
        <w:trPr>
          <w:cantSplit/>
        </w:trPr>
        <w:tc>
          <w:tcPr>
            <w:tcW w:w="1440" w:type="dxa"/>
            <w:tcBorders>
              <w:top w:val="single" w:sz="4" w:space="0" w:color="000000"/>
              <w:left w:val="single" w:sz="4" w:space="0" w:color="000000"/>
              <w:bottom w:val="single" w:sz="4" w:space="0" w:color="000000"/>
            </w:tcBorders>
            <w:shd w:val="clear" w:color="auto" w:fill="auto"/>
          </w:tcPr>
          <w:p w:rsidR="000A3062" w:rsidRDefault="00E824F0" w:rsidP="00E824F0">
            <w:pPr>
              <w:suppressAutoHyphens w:val="0"/>
              <w:snapToGrid w:val="0"/>
              <w:spacing w:before="20" w:after="20"/>
              <w:ind w:left="0"/>
              <w:jc w:val="center"/>
              <w:rPr>
                <w:sz w:val="22"/>
                <w:szCs w:val="22"/>
              </w:rPr>
            </w:pPr>
            <w:r>
              <w:rPr>
                <w:sz w:val="22"/>
                <w:szCs w:val="22"/>
              </w:rPr>
              <w:t>21</w:t>
            </w:r>
            <w:r w:rsidR="006D629F">
              <w:rPr>
                <w:sz w:val="22"/>
                <w:szCs w:val="22"/>
              </w:rPr>
              <w:t>/</w:t>
            </w:r>
            <w:r>
              <w:rPr>
                <w:sz w:val="22"/>
                <w:szCs w:val="22"/>
              </w:rPr>
              <w:t>0</w:t>
            </w:r>
            <w:r w:rsidR="00045482">
              <w:rPr>
                <w:sz w:val="22"/>
                <w:szCs w:val="22"/>
              </w:rPr>
              <w:t>1</w:t>
            </w:r>
            <w:r w:rsidR="006D629F">
              <w:rPr>
                <w:sz w:val="22"/>
                <w:szCs w:val="22"/>
              </w:rPr>
              <w:t>/201</w:t>
            </w:r>
            <w:r>
              <w:rPr>
                <w:sz w:val="22"/>
                <w:szCs w:val="22"/>
              </w:rPr>
              <w:t>3</w:t>
            </w:r>
          </w:p>
        </w:tc>
        <w:tc>
          <w:tcPr>
            <w:tcW w:w="1170" w:type="dxa"/>
            <w:tcBorders>
              <w:top w:val="single" w:sz="4" w:space="0" w:color="000000"/>
              <w:left w:val="single" w:sz="4" w:space="0" w:color="000000"/>
              <w:bottom w:val="single" w:sz="4" w:space="0" w:color="000000"/>
            </w:tcBorders>
            <w:shd w:val="clear" w:color="auto" w:fill="auto"/>
          </w:tcPr>
          <w:p w:rsidR="000A3062" w:rsidRDefault="006D629F">
            <w:pPr>
              <w:suppressAutoHyphens w:val="0"/>
              <w:snapToGrid w:val="0"/>
              <w:spacing w:before="20" w:after="20"/>
              <w:ind w:left="0"/>
              <w:jc w:val="center"/>
              <w:rPr>
                <w:sz w:val="22"/>
                <w:szCs w:val="22"/>
              </w:rPr>
            </w:pPr>
            <w:r>
              <w:rPr>
                <w:sz w:val="22"/>
                <w:szCs w:val="22"/>
              </w:rPr>
              <w:t>A.1</w:t>
            </w:r>
          </w:p>
        </w:tc>
        <w:tc>
          <w:tcPr>
            <w:tcW w:w="1800" w:type="dxa"/>
            <w:tcBorders>
              <w:top w:val="single" w:sz="4" w:space="0" w:color="000000"/>
              <w:left w:val="single" w:sz="4" w:space="0" w:color="000000"/>
              <w:bottom w:val="single" w:sz="4" w:space="0" w:color="000000"/>
            </w:tcBorders>
            <w:shd w:val="clear" w:color="auto" w:fill="auto"/>
          </w:tcPr>
          <w:p w:rsidR="000A3062" w:rsidRDefault="00045482" w:rsidP="00045482">
            <w:pPr>
              <w:suppressAutoHyphens w:val="0"/>
              <w:snapToGrid w:val="0"/>
              <w:spacing w:before="20" w:after="20"/>
              <w:ind w:left="0"/>
              <w:jc w:val="center"/>
              <w:rPr>
                <w:sz w:val="22"/>
                <w:szCs w:val="22"/>
              </w:rPr>
            </w:pPr>
            <w:r>
              <w:rPr>
                <w:sz w:val="22"/>
                <w:szCs w:val="22"/>
              </w:rPr>
              <w:t>Adarsh</w:t>
            </w:r>
            <w:r w:rsidR="002E02C1">
              <w:rPr>
                <w:sz w:val="22"/>
                <w:szCs w:val="22"/>
              </w:rPr>
              <w:t xml:space="preserve"> Sambhav</w:t>
            </w:r>
          </w:p>
        </w:tc>
        <w:tc>
          <w:tcPr>
            <w:tcW w:w="5415" w:type="dxa"/>
            <w:tcBorders>
              <w:top w:val="single" w:sz="4" w:space="0" w:color="000000"/>
              <w:left w:val="single" w:sz="4" w:space="0" w:color="000000"/>
              <w:bottom w:val="single" w:sz="4" w:space="0" w:color="000000"/>
              <w:right w:val="single" w:sz="4" w:space="0" w:color="000000"/>
            </w:tcBorders>
            <w:shd w:val="clear" w:color="auto" w:fill="auto"/>
          </w:tcPr>
          <w:p w:rsidR="000A3062" w:rsidRDefault="00E824F0">
            <w:pPr>
              <w:suppressAutoHyphens w:val="0"/>
              <w:snapToGrid w:val="0"/>
              <w:spacing w:before="20" w:after="20"/>
              <w:ind w:left="0"/>
              <w:rPr>
                <w:sz w:val="22"/>
                <w:szCs w:val="22"/>
              </w:rPr>
            </w:pPr>
            <w:r w:rsidRPr="00E824F0">
              <w:rPr>
                <w:sz w:val="22"/>
                <w:szCs w:val="22"/>
              </w:rPr>
              <w:t>Online Chat Not Working</w:t>
            </w:r>
          </w:p>
        </w:tc>
      </w:tr>
    </w:tbl>
    <w:p w:rsidR="000A3062" w:rsidRDefault="000A3062"/>
    <w:p w:rsidR="000A3062" w:rsidRDefault="000A3062">
      <w:pPr>
        <w:pStyle w:val="Heading1"/>
        <w:rPr>
          <w:color w:val="365F91"/>
          <w:sz w:val="28"/>
          <w:szCs w:val="28"/>
        </w:rPr>
      </w:pPr>
      <w:r>
        <w:rPr>
          <w:color w:val="365F91"/>
          <w:sz w:val="28"/>
          <w:szCs w:val="28"/>
        </w:rPr>
        <w:t>Issue Summary</w:t>
      </w:r>
    </w:p>
    <w:p w:rsidR="000A3062" w:rsidRDefault="00E824F0">
      <w:pPr>
        <w:rPr>
          <w:sz w:val="24"/>
          <w:szCs w:val="22"/>
        </w:rPr>
      </w:pPr>
      <w:r>
        <w:rPr>
          <w:sz w:val="24"/>
          <w:szCs w:val="22"/>
        </w:rPr>
        <w:t xml:space="preserve">This is related to Online chat support link. Chat link is working fine in Mozilla browser but with IE browser it gives only a blank page. </w:t>
      </w:r>
    </w:p>
    <w:p w:rsidR="000A3062" w:rsidRDefault="000A3062">
      <w:pPr>
        <w:pStyle w:val="Heading1"/>
        <w:rPr>
          <w:color w:val="365F91"/>
          <w:sz w:val="28"/>
          <w:szCs w:val="28"/>
        </w:rPr>
      </w:pPr>
      <w:r>
        <w:rPr>
          <w:color w:val="365F91"/>
          <w:sz w:val="28"/>
          <w:szCs w:val="28"/>
        </w:rPr>
        <w:t>Deployment Status</w:t>
      </w:r>
    </w:p>
    <w:p w:rsidR="000A3062" w:rsidRDefault="000A3062">
      <w:pPr>
        <w:rPr>
          <w:sz w:val="24"/>
          <w:szCs w:val="24"/>
        </w:rPr>
      </w:pPr>
      <w:r>
        <w:rPr>
          <w:sz w:val="24"/>
          <w:szCs w:val="24"/>
        </w:rPr>
        <w:t>Below table contains current status of these changes, this tables will be updated by Infrastructure Teams</w:t>
      </w:r>
    </w:p>
    <w:tbl>
      <w:tblPr>
        <w:tblW w:w="0" w:type="auto"/>
        <w:tblInd w:w="955" w:type="dxa"/>
        <w:tblLayout w:type="fixed"/>
        <w:tblLook w:val="0000" w:firstRow="0" w:lastRow="0" w:firstColumn="0" w:lastColumn="0" w:noHBand="0" w:noVBand="0"/>
      </w:tblPr>
      <w:tblGrid>
        <w:gridCol w:w="2149"/>
        <w:gridCol w:w="1800"/>
        <w:gridCol w:w="1710"/>
        <w:gridCol w:w="1630"/>
      </w:tblGrid>
      <w:tr w:rsidR="000A3062">
        <w:trPr>
          <w:trHeight w:val="319"/>
        </w:trPr>
        <w:tc>
          <w:tcPr>
            <w:tcW w:w="2149"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Servers</w:t>
            </w:r>
          </w:p>
        </w:tc>
        <w:tc>
          <w:tcPr>
            <w:tcW w:w="1800"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Staging</w:t>
            </w:r>
          </w:p>
        </w:tc>
        <w:tc>
          <w:tcPr>
            <w:tcW w:w="16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Production</w:t>
            </w:r>
          </w:p>
        </w:tc>
      </w:tr>
      <w:tr w:rsidR="000A3062">
        <w:trPr>
          <w:trHeight w:val="319"/>
        </w:trPr>
        <w:tc>
          <w:tcPr>
            <w:tcW w:w="2149"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Deployed by</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r>
      <w:tr w:rsidR="000A3062">
        <w:trPr>
          <w:trHeight w:val="319"/>
        </w:trPr>
        <w:tc>
          <w:tcPr>
            <w:tcW w:w="2149"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Deployed Date</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r>
      <w:tr w:rsidR="000A3062">
        <w:trPr>
          <w:trHeight w:val="319"/>
        </w:trPr>
        <w:tc>
          <w:tcPr>
            <w:tcW w:w="2149"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Validated by</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r>
      <w:tr w:rsidR="000A3062">
        <w:trPr>
          <w:trHeight w:val="319"/>
        </w:trPr>
        <w:tc>
          <w:tcPr>
            <w:tcW w:w="2149"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Validated date</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bCs/>
                <w:color w:val="000000"/>
                <w:sz w:val="22"/>
                <w:szCs w:val="22"/>
              </w:rPr>
            </w:pPr>
          </w:p>
        </w:tc>
      </w:tr>
    </w:tbl>
    <w:p w:rsidR="000A3062" w:rsidRDefault="000A3062"/>
    <w:p w:rsidR="000A3062" w:rsidRDefault="000A3062">
      <w:pPr>
        <w:pStyle w:val="Heading1"/>
        <w:rPr>
          <w:color w:val="365F91"/>
          <w:sz w:val="28"/>
          <w:szCs w:val="28"/>
        </w:rPr>
      </w:pPr>
      <w:r>
        <w:rPr>
          <w:color w:val="365F91"/>
          <w:sz w:val="28"/>
          <w:szCs w:val="28"/>
        </w:rPr>
        <w:lastRenderedPageBreak/>
        <w:t>Check List</w:t>
      </w:r>
    </w:p>
    <w:p w:rsidR="000A3062" w:rsidRDefault="000A3062">
      <w:pPr>
        <w:rPr>
          <w:sz w:val="24"/>
          <w:szCs w:val="24"/>
        </w:rPr>
      </w:pPr>
      <w:r>
        <w:t>B</w:t>
      </w:r>
      <w:r>
        <w:rPr>
          <w:sz w:val="24"/>
          <w:szCs w:val="24"/>
        </w:rPr>
        <w:t xml:space="preserve">elow are the lists of items that need to be verified before scheduling deployment on test and production server. </w:t>
      </w:r>
    </w:p>
    <w:p w:rsidR="000A3062" w:rsidRDefault="000A3062">
      <w:pPr>
        <w:rPr>
          <w:sz w:val="24"/>
          <w:szCs w:val="24"/>
        </w:rPr>
      </w:pPr>
    </w:p>
    <w:tbl>
      <w:tblPr>
        <w:tblW w:w="0" w:type="auto"/>
        <w:tblInd w:w="1363" w:type="dxa"/>
        <w:tblLayout w:type="fixed"/>
        <w:tblLook w:val="0000" w:firstRow="0" w:lastRow="0" w:firstColumn="0" w:lastColumn="0" w:noHBand="0" w:noVBand="0"/>
      </w:tblPr>
      <w:tblGrid>
        <w:gridCol w:w="3510"/>
        <w:gridCol w:w="1800"/>
        <w:gridCol w:w="1710"/>
        <w:gridCol w:w="1630"/>
      </w:tblGrid>
      <w:tr w:rsidR="000A3062">
        <w:trPr>
          <w:trHeight w:val="319"/>
        </w:trPr>
        <w:tc>
          <w:tcPr>
            <w:tcW w:w="3510"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Check-list</w:t>
            </w:r>
          </w:p>
        </w:tc>
        <w:tc>
          <w:tcPr>
            <w:tcW w:w="1800"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tcBorders>
              <w:top w:val="single" w:sz="4" w:space="0" w:color="000000"/>
              <w:left w:val="single" w:sz="4" w:space="0" w:color="000000"/>
              <w:bottom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Staging</w:t>
            </w:r>
          </w:p>
        </w:tc>
        <w:tc>
          <w:tcPr>
            <w:tcW w:w="16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Production</w:t>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0" w:name="Check1"/>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rPr>
                <w:rFonts w:ascii="Calibri" w:hAnsi="Calibri"/>
                <w:color w:val="000000"/>
                <w:sz w:val="22"/>
                <w:szCs w:val="22"/>
              </w:rPr>
            </w:pPr>
            <w:r>
              <w:rPr>
                <w:color w:val="000000"/>
                <w:sz w:val="22"/>
                <w:szCs w:val="22"/>
              </w:rPr>
              <w:fldChar w:fldCharType="begin">
                <w:ffData>
                  <w:name w:val="Check1"/>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bookmarkEnd w:id="0"/>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0A3062">
            <w:pPr>
              <w:suppressAutoHyphens w:val="0"/>
              <w:snapToGrid w:val="0"/>
              <w:spacing w:after="0"/>
              <w:ind w:left="0"/>
              <w:jc w:val="center"/>
              <w:rPr>
                <w:rFonts w:ascii="Calibri" w:hAnsi="Calibri"/>
                <w:color w:val="000000"/>
                <w:sz w:val="22"/>
                <w:szCs w:val="22"/>
              </w:rPr>
            </w:pPr>
          </w:p>
        </w:tc>
      </w:tr>
      <w:tr w:rsidR="00960167" w:rsidTr="00C66907">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960167" w:rsidRDefault="00960167">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tc>
          <w:tcPr>
            <w:tcW w:w="1800" w:type="dxa"/>
            <w:tcBorders>
              <w:top w:val="single" w:sz="4" w:space="0" w:color="000000"/>
              <w:left w:val="single" w:sz="4" w:space="0" w:color="000000"/>
              <w:bottom w:val="single" w:sz="4" w:space="0" w:color="000000"/>
            </w:tcBorders>
            <w:shd w:val="clear" w:color="auto" w:fill="auto"/>
          </w:tcPr>
          <w:p w:rsidR="00960167" w:rsidRPr="00960167" w:rsidRDefault="00EE489C" w:rsidP="00960167">
            <w:pPr>
              <w:suppressAutoHyphens w:val="0"/>
              <w:snapToGrid w:val="0"/>
              <w:spacing w:after="0"/>
              <w:ind w:left="0"/>
              <w:jc w:val="center"/>
              <w:rPr>
                <w:color w:val="000000"/>
                <w:sz w:val="22"/>
                <w:szCs w:val="22"/>
              </w:rPr>
            </w:pPr>
            <w:r>
              <w:rPr>
                <w:color w:val="000000"/>
                <w:sz w:val="22"/>
                <w:szCs w:val="22"/>
              </w:rPr>
              <w:fldChar w:fldCharType="begin">
                <w:ffData>
                  <w:name w:val=""/>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960167" w:rsidRDefault="00EE489C">
            <w:pPr>
              <w:suppressAutoHyphens w:val="0"/>
              <w:snapToGrid w:val="0"/>
              <w:spacing w:after="0"/>
              <w:ind w:left="0"/>
              <w:jc w:val="center"/>
            </w:pPr>
            <w:r>
              <w:rPr>
                <w:color w:val="000000"/>
                <w:sz w:val="22"/>
                <w:szCs w:val="22"/>
              </w:rPr>
              <w:fldChar w:fldCharType="begin">
                <w:ffData>
                  <w:name w:val=""/>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60167"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
                  <w:enabled/>
                  <w:calcOnExit w:val="0"/>
                  <w:checkBox>
                    <w:sizeAuto/>
                    <w:default w:val="1"/>
                  </w:checkBox>
                </w:ffData>
              </w:fldChar>
            </w:r>
            <w:r w:rsidR="00960167">
              <w:rPr>
                <w:color w:val="000000"/>
                <w:sz w:val="22"/>
                <w:szCs w:val="22"/>
              </w:rPr>
              <w:instrText xml:space="preserve"> FORMCHECKBOX </w:instrText>
            </w:r>
            <w:r>
              <w:rPr>
                <w:color w:val="000000"/>
                <w:sz w:val="22"/>
                <w:szCs w:val="22"/>
              </w:rPr>
            </w:r>
            <w:r>
              <w:rPr>
                <w:color w:val="000000"/>
                <w:sz w:val="22"/>
                <w:szCs w:val="22"/>
              </w:rPr>
              <w:fldChar w:fldCharType="end"/>
            </w:r>
          </w:p>
        </w:tc>
      </w:tr>
      <w:tr w:rsidR="00960167" w:rsidTr="00544CA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960167" w:rsidRDefault="00960167">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tcBorders>
              <w:top w:val="single" w:sz="4" w:space="0" w:color="000000"/>
              <w:left w:val="single" w:sz="4" w:space="0" w:color="000000"/>
              <w:bottom w:val="single" w:sz="4" w:space="0" w:color="000000"/>
            </w:tcBorders>
            <w:shd w:val="clear" w:color="auto" w:fill="auto"/>
          </w:tcPr>
          <w:p w:rsidR="00960167" w:rsidRPr="00960167" w:rsidRDefault="00EE489C" w:rsidP="00960167">
            <w:pPr>
              <w:suppressAutoHyphens w:val="0"/>
              <w:snapToGrid w:val="0"/>
              <w:spacing w:after="0"/>
              <w:ind w:left="0"/>
              <w:jc w:val="center"/>
              <w:rPr>
                <w:color w:val="000000"/>
                <w:sz w:val="22"/>
                <w:szCs w:val="22"/>
              </w:rPr>
            </w:pPr>
            <w:r>
              <w:rPr>
                <w:color w:val="000000"/>
                <w:sz w:val="22"/>
                <w:szCs w:val="22"/>
              </w:rPr>
              <w:fldChar w:fldCharType="begin">
                <w:ffData>
                  <w:name w:val=""/>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tcPr>
          <w:p w:rsidR="00960167" w:rsidRPr="00960167" w:rsidRDefault="00EE489C" w:rsidP="00960167">
            <w:pPr>
              <w:suppressAutoHyphens w:val="0"/>
              <w:snapToGrid w:val="0"/>
              <w:spacing w:after="0"/>
              <w:ind w:left="0"/>
              <w:jc w:val="center"/>
              <w:rPr>
                <w:color w:val="000000"/>
                <w:sz w:val="22"/>
                <w:szCs w:val="22"/>
              </w:rPr>
            </w:pPr>
            <w:r w:rsidRPr="00CD518B">
              <w:rPr>
                <w:color w:val="000000"/>
                <w:sz w:val="22"/>
                <w:szCs w:val="22"/>
              </w:rPr>
              <w:fldChar w:fldCharType="begin">
                <w:ffData>
                  <w:name w:val=""/>
                  <w:enabled/>
                  <w:calcOnExit w:val="0"/>
                  <w:checkBox>
                    <w:sizeAuto/>
                    <w:default w:val="1"/>
                  </w:checkBox>
                </w:ffData>
              </w:fldChar>
            </w:r>
            <w:r w:rsidR="00960167" w:rsidRPr="00CD518B">
              <w:rPr>
                <w:color w:val="000000"/>
                <w:sz w:val="22"/>
                <w:szCs w:val="22"/>
              </w:rPr>
              <w:instrText xml:space="preserve"> FORMCHECKBOX </w:instrText>
            </w:r>
            <w:r w:rsidRPr="00CD518B">
              <w:rPr>
                <w:color w:val="000000"/>
                <w:sz w:val="22"/>
                <w:szCs w:val="22"/>
              </w:rPr>
            </w:r>
            <w:r w:rsidRPr="00CD518B">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60167"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
                  <w:enabled/>
                  <w:calcOnExit w:val="0"/>
                  <w:checkBox>
                    <w:sizeAuto/>
                    <w:default w:val="1"/>
                  </w:checkBox>
                </w:ffData>
              </w:fldChar>
            </w:r>
            <w:r w:rsidR="00960167">
              <w:rPr>
                <w:color w:val="000000"/>
                <w:sz w:val="22"/>
                <w:szCs w:val="22"/>
              </w:rPr>
              <w:instrText xml:space="preserve"> FORMCHECKBOX </w:instrText>
            </w:r>
            <w:r>
              <w:rPr>
                <w:color w:val="000000"/>
                <w:sz w:val="22"/>
                <w:szCs w:val="22"/>
              </w:rPr>
            </w:r>
            <w:r>
              <w:rPr>
                <w:color w:val="000000"/>
                <w:sz w:val="22"/>
                <w:szCs w:val="22"/>
              </w:rPr>
              <w:fldChar w:fldCharType="end"/>
            </w:r>
          </w:p>
        </w:tc>
      </w:tr>
      <w:tr w:rsidR="00960167" w:rsidTr="00544CA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960167" w:rsidRDefault="00960167">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tcBorders>
              <w:top w:val="single" w:sz="4" w:space="0" w:color="000000"/>
              <w:left w:val="single" w:sz="4" w:space="0" w:color="000000"/>
              <w:bottom w:val="single" w:sz="4" w:space="0" w:color="000000"/>
            </w:tcBorders>
            <w:shd w:val="clear" w:color="auto" w:fill="auto"/>
          </w:tcPr>
          <w:p w:rsidR="00960167" w:rsidRPr="00960167" w:rsidRDefault="00EE489C" w:rsidP="00960167">
            <w:pPr>
              <w:suppressAutoHyphens w:val="0"/>
              <w:snapToGrid w:val="0"/>
              <w:spacing w:after="0"/>
              <w:ind w:left="0"/>
              <w:jc w:val="center"/>
              <w:rPr>
                <w:color w:val="000000"/>
                <w:sz w:val="22"/>
                <w:szCs w:val="22"/>
              </w:rPr>
            </w:pPr>
            <w:r>
              <w:rPr>
                <w:color w:val="000000"/>
                <w:sz w:val="22"/>
                <w:szCs w:val="22"/>
              </w:rPr>
              <w:fldChar w:fldCharType="begin">
                <w:ffData>
                  <w:name w:val=""/>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tcPr>
          <w:p w:rsidR="00960167" w:rsidRPr="00960167" w:rsidRDefault="00EE489C" w:rsidP="00960167">
            <w:pPr>
              <w:suppressAutoHyphens w:val="0"/>
              <w:snapToGrid w:val="0"/>
              <w:spacing w:after="0"/>
              <w:ind w:left="0"/>
              <w:jc w:val="center"/>
              <w:rPr>
                <w:color w:val="000000"/>
                <w:sz w:val="22"/>
                <w:szCs w:val="22"/>
              </w:rPr>
            </w:pPr>
            <w:r w:rsidRPr="00CD518B">
              <w:rPr>
                <w:color w:val="000000"/>
                <w:sz w:val="22"/>
                <w:szCs w:val="22"/>
              </w:rPr>
              <w:fldChar w:fldCharType="begin">
                <w:ffData>
                  <w:name w:val=""/>
                  <w:enabled/>
                  <w:calcOnExit w:val="0"/>
                  <w:checkBox>
                    <w:sizeAuto/>
                    <w:default w:val="1"/>
                  </w:checkBox>
                </w:ffData>
              </w:fldChar>
            </w:r>
            <w:r w:rsidR="00960167" w:rsidRPr="00CD518B">
              <w:rPr>
                <w:color w:val="000000"/>
                <w:sz w:val="22"/>
                <w:szCs w:val="22"/>
              </w:rPr>
              <w:instrText xml:space="preserve"> FORMCHECKBOX </w:instrText>
            </w:r>
            <w:r w:rsidRPr="00CD518B">
              <w:rPr>
                <w:color w:val="000000"/>
                <w:sz w:val="22"/>
                <w:szCs w:val="22"/>
              </w:rPr>
            </w:r>
            <w:r w:rsidRPr="00CD518B">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60167"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
                  <w:enabled/>
                  <w:calcOnExit w:val="0"/>
                  <w:checkBox>
                    <w:sizeAuto/>
                    <w:default w:val="1"/>
                  </w:checkBox>
                </w:ffData>
              </w:fldChar>
            </w:r>
            <w:r w:rsidR="00960167">
              <w:rPr>
                <w:color w:val="000000"/>
                <w:sz w:val="22"/>
                <w:szCs w:val="22"/>
              </w:rPr>
              <w:instrText xml:space="preserve"> FORMCHECKBOX </w:instrText>
            </w:r>
            <w:r>
              <w:rPr>
                <w:color w:val="000000"/>
                <w:sz w:val="22"/>
                <w:szCs w:val="22"/>
              </w:rPr>
            </w:r>
            <w:r>
              <w:rPr>
                <w:color w:val="000000"/>
                <w:sz w:val="22"/>
                <w:szCs w:val="22"/>
              </w:rPr>
              <w:fldChar w:fldCharType="end"/>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4"/>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4"/>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Box"/>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EE489C">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4"/>
                  <w:enabled/>
                  <w:calcOnExit w:val="0"/>
                  <w:checkBox>
                    <w:sizeAuto/>
                    <w:default w:val="0"/>
                    <w:checked w:val="0"/>
                  </w:checkBox>
                </w:ffData>
              </w:fldChar>
            </w:r>
            <w:r w:rsidR="000A3062">
              <w:instrText xml:space="preserve"> FORMCHECKBOX </w:instrText>
            </w:r>
            <w:r>
              <w:rPr>
                <w:color w:val="000000"/>
                <w:sz w:val="22"/>
                <w:szCs w:val="22"/>
              </w:rPr>
            </w:r>
            <w:r>
              <w:rPr>
                <w:color w:val="000000"/>
                <w:sz w:val="22"/>
                <w:szCs w:val="22"/>
              </w:rPr>
              <w:fldChar w:fldCharType="end"/>
            </w:r>
          </w:p>
        </w:tc>
      </w:tr>
      <w:tr w:rsidR="000A3062">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0A3062" w:rsidRDefault="000A3062">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bookmarkStart w:id="1" w:name="CheckBox"/>
        <w:tc>
          <w:tcPr>
            <w:tcW w:w="180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CheckBox"/>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bookmarkEnd w:id="1"/>
          </w:p>
        </w:tc>
        <w:tc>
          <w:tcPr>
            <w:tcW w:w="1710" w:type="dxa"/>
            <w:tcBorders>
              <w:top w:val="single" w:sz="4" w:space="0" w:color="000000"/>
              <w:left w:val="single" w:sz="4" w:space="0" w:color="000000"/>
              <w:bottom w:val="single" w:sz="4" w:space="0" w:color="000000"/>
            </w:tcBorders>
            <w:shd w:val="clear" w:color="auto" w:fill="auto"/>
            <w:vAlign w:val="bottom"/>
          </w:tcPr>
          <w:p w:rsidR="000A3062" w:rsidRDefault="00EE489C">
            <w:pPr>
              <w:suppressAutoHyphens w:val="0"/>
              <w:snapToGrid w:val="0"/>
              <w:spacing w:after="0"/>
              <w:ind w:left="0"/>
              <w:jc w:val="center"/>
            </w:pPr>
            <w:r>
              <w:rPr>
                <w:color w:val="000000"/>
                <w:sz w:val="22"/>
                <w:szCs w:val="22"/>
              </w:rPr>
              <w:fldChar w:fldCharType="begin">
                <w:ffData>
                  <w:name w:val=""/>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p>
        </w:tc>
        <w:bookmarkStart w:id="2" w:name="Check4"/>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3062" w:rsidRDefault="00EE489C">
            <w:pPr>
              <w:suppressAutoHyphens w:val="0"/>
              <w:snapToGrid w:val="0"/>
              <w:spacing w:after="0"/>
              <w:ind w:left="0"/>
              <w:jc w:val="center"/>
              <w:rPr>
                <w:sz w:val="24"/>
                <w:szCs w:val="24"/>
              </w:rPr>
            </w:pPr>
            <w:r>
              <w:rPr>
                <w:color w:val="000000"/>
                <w:sz w:val="22"/>
                <w:szCs w:val="22"/>
              </w:rPr>
              <w:fldChar w:fldCharType="begin">
                <w:ffData>
                  <w:name w:val="Check4"/>
                  <w:enabled/>
                  <w:calcOnExit w:val="0"/>
                  <w:checkBox>
                    <w:sizeAuto/>
                    <w:default w:val="1"/>
                  </w:checkBox>
                </w:ffData>
              </w:fldChar>
            </w:r>
            <w:r w:rsidR="00E824F0">
              <w:rPr>
                <w:color w:val="000000"/>
                <w:sz w:val="22"/>
                <w:szCs w:val="22"/>
              </w:rPr>
              <w:instrText xml:space="preserve"> FORMCHECKBOX </w:instrText>
            </w:r>
            <w:r>
              <w:rPr>
                <w:color w:val="000000"/>
                <w:sz w:val="22"/>
                <w:szCs w:val="22"/>
              </w:rPr>
            </w:r>
            <w:r>
              <w:rPr>
                <w:color w:val="000000"/>
                <w:sz w:val="22"/>
                <w:szCs w:val="22"/>
              </w:rPr>
              <w:fldChar w:fldCharType="end"/>
            </w:r>
            <w:bookmarkEnd w:id="2"/>
          </w:p>
        </w:tc>
      </w:tr>
    </w:tbl>
    <w:p w:rsidR="000A3062" w:rsidRDefault="000A3062">
      <w:pPr>
        <w:rPr>
          <w:sz w:val="24"/>
          <w:szCs w:val="24"/>
        </w:rPr>
      </w:pPr>
    </w:p>
    <w:p w:rsidR="000A3062" w:rsidRDefault="000A3062">
      <w:pPr>
        <w:pStyle w:val="Heading1"/>
        <w:rPr>
          <w:color w:val="365F91"/>
          <w:sz w:val="28"/>
          <w:szCs w:val="28"/>
        </w:rPr>
      </w:pPr>
      <w:r>
        <w:rPr>
          <w:color w:val="365F91"/>
          <w:sz w:val="28"/>
          <w:szCs w:val="28"/>
        </w:rPr>
        <w:t>Resolution</w:t>
      </w:r>
    </w:p>
    <w:p w:rsidR="000A3062" w:rsidRDefault="000A3062">
      <w:pPr>
        <w:rPr>
          <w:sz w:val="24"/>
          <w:szCs w:val="24"/>
        </w:rPr>
      </w:pPr>
      <w:r>
        <w:rPr>
          <w:sz w:val="24"/>
          <w:szCs w:val="24"/>
        </w:rPr>
        <w:t>Below are the different steps involved during deployment.</w:t>
      </w:r>
    </w:p>
    <w:p w:rsidR="000A3062" w:rsidRDefault="000A3062">
      <w:pPr>
        <w:pStyle w:val="Heading2"/>
        <w:ind w:left="720"/>
        <w:rPr>
          <w:i w:val="0"/>
          <w:iCs w:val="0"/>
          <w:color w:val="365F91"/>
          <w:sz w:val="24"/>
          <w:szCs w:val="24"/>
        </w:rPr>
      </w:pPr>
      <w:r>
        <w:rPr>
          <w:i w:val="0"/>
          <w:iCs w:val="0"/>
          <w:color w:val="365F91"/>
          <w:sz w:val="24"/>
          <w:szCs w:val="24"/>
        </w:rPr>
        <w:t>Specify the SVN Location</w:t>
      </w:r>
    </w:p>
    <w:p w:rsidR="000A3062" w:rsidRDefault="000A3062">
      <w:pPr>
        <w:ind w:left="1440"/>
        <w:rPr>
          <w:color w:val="365F91"/>
          <w:sz w:val="24"/>
          <w:szCs w:val="24"/>
        </w:rPr>
      </w:pPr>
      <w:r>
        <w:rPr>
          <w:sz w:val="24"/>
          <w:szCs w:val="24"/>
        </w:rPr>
        <w:t xml:space="preserve">All modified/updated files downloaded from </w:t>
      </w:r>
    </w:p>
    <w:p w:rsidR="00E824F0" w:rsidRDefault="0099219D">
      <w:pPr>
        <w:ind w:left="1440"/>
        <w:rPr>
          <w:color w:val="365F91"/>
          <w:sz w:val="24"/>
          <w:szCs w:val="24"/>
        </w:rPr>
      </w:pPr>
      <w:hyperlink r:id="rId11" w:history="1">
        <w:r w:rsidR="008F2766" w:rsidRPr="008F2766">
          <w:rPr>
            <w:rStyle w:val="Hyperlink"/>
            <w:sz w:val="24"/>
            <w:szCs w:val="24"/>
          </w:rPr>
          <w:t>WC10_DEV</w:t>
        </w:r>
      </w:hyperlink>
    </w:p>
    <w:p w:rsidR="000A3062" w:rsidRDefault="000A3062">
      <w:pPr>
        <w:pStyle w:val="Heading2"/>
        <w:ind w:left="720"/>
        <w:rPr>
          <w:i w:val="0"/>
          <w:iCs w:val="0"/>
          <w:color w:val="365F91"/>
          <w:sz w:val="24"/>
          <w:szCs w:val="24"/>
        </w:rPr>
      </w:pPr>
      <w:r>
        <w:rPr>
          <w:i w:val="0"/>
          <w:iCs w:val="0"/>
          <w:color w:val="365F91"/>
          <w:sz w:val="24"/>
          <w:szCs w:val="24"/>
        </w:rPr>
        <w:t>List of all OOTB &amp; Custom files modified to resolve this issue</w:t>
      </w:r>
    </w:p>
    <w:p w:rsidR="00316E1A" w:rsidRPr="00316E1A" w:rsidRDefault="00316E1A" w:rsidP="00316E1A">
      <w:pPr>
        <w:ind w:left="1350"/>
        <w:rPr>
          <w:sz w:val="24"/>
          <w:szCs w:val="24"/>
        </w:rPr>
      </w:pPr>
      <w:r w:rsidRPr="00316E1A">
        <w:rPr>
          <w:sz w:val="24"/>
          <w:szCs w:val="24"/>
        </w:rPr>
        <w:t>Below are the list of all OOTB &amp; Custom files modified to resolve this issue:</w:t>
      </w:r>
    </w:p>
    <w:tbl>
      <w:tblPr>
        <w:tblpPr w:leftFromText="180" w:rightFromText="180" w:vertAnchor="text" w:horzAnchor="margin" w:tblpXSpec="right" w:tblpY="159"/>
        <w:tblW w:w="0" w:type="auto"/>
        <w:tblLayout w:type="fixed"/>
        <w:tblLook w:val="0000" w:firstRow="0" w:lastRow="0" w:firstColumn="0" w:lastColumn="0" w:noHBand="0" w:noVBand="0"/>
      </w:tblPr>
      <w:tblGrid>
        <w:gridCol w:w="8896"/>
      </w:tblGrid>
      <w:tr w:rsidR="00316E1A" w:rsidTr="00316E1A">
        <w:trPr>
          <w:trHeight w:val="319"/>
        </w:trPr>
        <w:tc>
          <w:tcPr>
            <w:tcW w:w="889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16E1A" w:rsidRDefault="00316E1A" w:rsidP="00316E1A">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File Name</w:t>
            </w:r>
          </w:p>
        </w:tc>
      </w:tr>
      <w:tr w:rsidR="00316E1A" w:rsidTr="00316E1A">
        <w:trPr>
          <w:trHeight w:val="319"/>
        </w:trPr>
        <w:tc>
          <w:tcPr>
            <w:tcW w:w="8896" w:type="dxa"/>
            <w:tcBorders>
              <w:top w:val="single" w:sz="4" w:space="0" w:color="000000"/>
              <w:left w:val="single" w:sz="4" w:space="0" w:color="000000"/>
              <w:bottom w:val="single" w:sz="4" w:space="0" w:color="000000"/>
              <w:right w:val="single" w:sz="4" w:space="0" w:color="000000"/>
            </w:tcBorders>
            <w:shd w:val="clear" w:color="auto" w:fill="auto"/>
            <w:vAlign w:val="bottom"/>
          </w:tcPr>
          <w:p w:rsidR="00316E1A" w:rsidRDefault="00550FB3" w:rsidP="00E824F0">
            <w:pPr>
              <w:suppressAutoHyphens w:val="0"/>
              <w:snapToGrid w:val="0"/>
              <w:spacing w:after="0"/>
              <w:ind w:left="0"/>
              <w:rPr>
                <w:rFonts w:ascii="Calibri" w:hAnsi="Calibri"/>
                <w:bCs/>
                <w:color w:val="000000"/>
                <w:sz w:val="22"/>
                <w:szCs w:val="22"/>
              </w:rPr>
            </w:pPr>
            <w:r>
              <w:rPr>
                <w:rFonts w:ascii="Calibri" w:hAnsi="Calibri"/>
                <w:bCs/>
                <w:color w:val="000000"/>
                <w:sz w:val="22"/>
                <w:szCs w:val="22"/>
              </w:rPr>
              <w:t>&lt;wt_home&gt;</w:t>
            </w:r>
            <w:r w:rsidR="00E824F0">
              <w:rPr>
                <w:rFonts w:ascii="Calibri" w:hAnsi="Calibri"/>
                <w:bCs/>
                <w:color w:val="000000"/>
                <w:sz w:val="22"/>
                <w:szCs w:val="22"/>
              </w:rPr>
              <w:t>/codebase/config/actions/</w:t>
            </w:r>
            <w:r w:rsidR="00E824F0">
              <w:t xml:space="preserve"> </w:t>
            </w:r>
            <w:r w:rsidR="00E824F0" w:rsidRPr="00E824F0">
              <w:rPr>
                <w:rFonts w:ascii="Calibri" w:hAnsi="Calibri"/>
                <w:bCs/>
                <w:color w:val="000000"/>
                <w:sz w:val="22"/>
                <w:szCs w:val="22"/>
              </w:rPr>
              <w:t>custom-actions.xml</w:t>
            </w:r>
          </w:p>
        </w:tc>
      </w:tr>
      <w:tr w:rsidR="00316E1A" w:rsidTr="00316E1A">
        <w:trPr>
          <w:trHeight w:val="319"/>
        </w:trPr>
        <w:tc>
          <w:tcPr>
            <w:tcW w:w="8896" w:type="dxa"/>
            <w:tcBorders>
              <w:top w:val="single" w:sz="4" w:space="0" w:color="000000"/>
              <w:left w:val="single" w:sz="4" w:space="0" w:color="000000"/>
              <w:bottom w:val="single" w:sz="4" w:space="0" w:color="000000"/>
              <w:right w:val="single" w:sz="4" w:space="0" w:color="000000"/>
            </w:tcBorders>
            <w:shd w:val="clear" w:color="auto" w:fill="auto"/>
            <w:vAlign w:val="bottom"/>
          </w:tcPr>
          <w:p w:rsidR="00316E1A" w:rsidRDefault="00316E1A" w:rsidP="00E824F0">
            <w:pPr>
              <w:suppressAutoHyphens w:val="0"/>
              <w:snapToGrid w:val="0"/>
              <w:spacing w:after="0"/>
              <w:ind w:left="0"/>
              <w:rPr>
                <w:rFonts w:ascii="Calibri" w:hAnsi="Calibri"/>
                <w:bCs/>
                <w:color w:val="000000"/>
                <w:sz w:val="22"/>
                <w:szCs w:val="22"/>
              </w:rPr>
            </w:pPr>
          </w:p>
        </w:tc>
      </w:tr>
    </w:tbl>
    <w:p w:rsidR="000A3062" w:rsidRDefault="000A3062">
      <w:pPr>
        <w:ind w:firstLine="720"/>
      </w:pPr>
    </w:p>
    <w:p w:rsidR="00316E1A" w:rsidRDefault="00316E1A">
      <w:pPr>
        <w:ind w:firstLine="720"/>
      </w:pPr>
    </w:p>
    <w:p w:rsidR="00316E1A" w:rsidRDefault="00316E1A">
      <w:pPr>
        <w:ind w:firstLine="720"/>
      </w:pPr>
    </w:p>
    <w:p w:rsidR="00316E1A" w:rsidRDefault="00316E1A">
      <w:pPr>
        <w:ind w:firstLine="720"/>
      </w:pPr>
    </w:p>
    <w:p w:rsidR="00316E1A" w:rsidRDefault="00316E1A">
      <w:pPr>
        <w:ind w:firstLine="720"/>
      </w:pPr>
    </w:p>
    <w:p w:rsidR="000A3062" w:rsidRDefault="000A3062">
      <w:pPr>
        <w:pStyle w:val="Heading2"/>
        <w:ind w:left="720"/>
        <w:rPr>
          <w:i w:val="0"/>
          <w:iCs w:val="0"/>
          <w:color w:val="365F91"/>
          <w:sz w:val="24"/>
          <w:szCs w:val="24"/>
        </w:rPr>
      </w:pPr>
      <w:r>
        <w:rPr>
          <w:i w:val="0"/>
          <w:iCs w:val="0"/>
          <w:color w:val="365F91"/>
          <w:sz w:val="24"/>
          <w:szCs w:val="24"/>
        </w:rPr>
        <w:t>List of all new file/files added to resolve this issue</w:t>
      </w:r>
    </w:p>
    <w:tbl>
      <w:tblPr>
        <w:tblpPr w:leftFromText="180" w:rightFromText="180" w:vertAnchor="text" w:horzAnchor="margin" w:tblpXSpec="right" w:tblpY="159"/>
        <w:tblW w:w="0" w:type="auto"/>
        <w:tblLayout w:type="fixed"/>
        <w:tblLook w:val="0000" w:firstRow="0" w:lastRow="0" w:firstColumn="0" w:lastColumn="0" w:noHBand="0" w:noVBand="0"/>
      </w:tblPr>
      <w:tblGrid>
        <w:gridCol w:w="8896"/>
      </w:tblGrid>
      <w:tr w:rsidR="009B0944" w:rsidTr="00E87171">
        <w:trPr>
          <w:trHeight w:val="319"/>
        </w:trPr>
        <w:tc>
          <w:tcPr>
            <w:tcW w:w="889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9B0944" w:rsidRDefault="009B0944" w:rsidP="00E8717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File Name</w:t>
            </w:r>
          </w:p>
        </w:tc>
      </w:tr>
      <w:tr w:rsidR="009B0944" w:rsidTr="00550FB3">
        <w:trPr>
          <w:trHeight w:val="230"/>
        </w:trPr>
        <w:tc>
          <w:tcPr>
            <w:tcW w:w="8896" w:type="dxa"/>
            <w:tcBorders>
              <w:top w:val="single" w:sz="4" w:space="0" w:color="000000"/>
              <w:left w:val="single" w:sz="4" w:space="0" w:color="000000"/>
              <w:bottom w:val="single" w:sz="4" w:space="0" w:color="000000"/>
              <w:right w:val="single" w:sz="4" w:space="0" w:color="000000"/>
            </w:tcBorders>
            <w:shd w:val="clear" w:color="auto" w:fill="auto"/>
            <w:vAlign w:val="bottom"/>
          </w:tcPr>
          <w:p w:rsidR="009B0944" w:rsidRDefault="00E824F0" w:rsidP="00E87171">
            <w:pPr>
              <w:suppressAutoHyphens w:val="0"/>
              <w:snapToGrid w:val="0"/>
              <w:spacing w:after="0"/>
              <w:ind w:left="0"/>
              <w:rPr>
                <w:rFonts w:ascii="Calibri" w:hAnsi="Calibri"/>
                <w:bCs/>
                <w:color w:val="000000"/>
                <w:sz w:val="22"/>
                <w:szCs w:val="22"/>
              </w:rPr>
            </w:pPr>
            <w:r>
              <w:rPr>
                <w:rFonts w:ascii="Calibri" w:hAnsi="Calibri"/>
                <w:bCs/>
                <w:color w:val="000000"/>
                <w:sz w:val="22"/>
                <w:szCs w:val="22"/>
              </w:rPr>
              <w:t>&lt;wt_home&gt;/codebase/netmarkets/jsp/ext/carrier/wc/chat/</w:t>
            </w:r>
            <w:r w:rsidRPr="00E824F0">
              <w:rPr>
                <w:rFonts w:ascii="Calibri" w:hAnsi="Calibri"/>
                <w:bCs/>
                <w:color w:val="000000"/>
                <w:sz w:val="22"/>
                <w:szCs w:val="22"/>
              </w:rPr>
              <w:t>chatLink.jsp</w:t>
            </w:r>
          </w:p>
        </w:tc>
      </w:tr>
      <w:tr w:rsidR="009B0944" w:rsidTr="00E87171">
        <w:trPr>
          <w:trHeight w:val="319"/>
        </w:trPr>
        <w:tc>
          <w:tcPr>
            <w:tcW w:w="8896" w:type="dxa"/>
            <w:tcBorders>
              <w:top w:val="single" w:sz="4" w:space="0" w:color="000000"/>
              <w:left w:val="single" w:sz="4" w:space="0" w:color="000000"/>
              <w:bottom w:val="single" w:sz="4" w:space="0" w:color="000000"/>
              <w:right w:val="single" w:sz="4" w:space="0" w:color="000000"/>
            </w:tcBorders>
            <w:shd w:val="clear" w:color="auto" w:fill="auto"/>
            <w:vAlign w:val="bottom"/>
          </w:tcPr>
          <w:p w:rsidR="009B0944" w:rsidRDefault="009B0944" w:rsidP="00E87171">
            <w:pPr>
              <w:suppressAutoHyphens w:val="0"/>
              <w:snapToGrid w:val="0"/>
              <w:spacing w:after="0"/>
              <w:ind w:left="0"/>
              <w:rPr>
                <w:rFonts w:ascii="Calibri" w:hAnsi="Calibri"/>
                <w:bCs/>
                <w:color w:val="000000"/>
                <w:sz w:val="22"/>
                <w:szCs w:val="22"/>
              </w:rPr>
            </w:pPr>
          </w:p>
        </w:tc>
      </w:tr>
    </w:tbl>
    <w:p w:rsidR="000A3062" w:rsidRDefault="000A3062">
      <w:pPr>
        <w:ind w:left="1350"/>
        <w:rPr>
          <w:sz w:val="24"/>
          <w:szCs w:val="24"/>
        </w:rPr>
      </w:pPr>
    </w:p>
    <w:p w:rsidR="000A3062" w:rsidRDefault="000A3062">
      <w:pPr>
        <w:ind w:left="1350"/>
      </w:pPr>
    </w:p>
    <w:p w:rsidR="000A3062" w:rsidRDefault="000A3062">
      <w:pPr>
        <w:pStyle w:val="Heading2"/>
        <w:ind w:left="720"/>
        <w:rPr>
          <w:i w:val="0"/>
          <w:iCs w:val="0"/>
          <w:color w:val="365F91"/>
          <w:sz w:val="24"/>
          <w:szCs w:val="24"/>
        </w:rPr>
      </w:pPr>
      <w:r>
        <w:rPr>
          <w:i w:val="0"/>
          <w:iCs w:val="0"/>
          <w:color w:val="365F91"/>
          <w:sz w:val="24"/>
          <w:szCs w:val="24"/>
        </w:rPr>
        <w:lastRenderedPageBreak/>
        <w:t>Manual changes before deploying changes</w:t>
      </w:r>
    </w:p>
    <w:p w:rsidR="00E824F0" w:rsidRDefault="00B71ED4" w:rsidP="00B71ED4">
      <w:pPr>
        <w:pStyle w:val="Heading2"/>
        <w:numPr>
          <w:ilvl w:val="0"/>
          <w:numId w:val="9"/>
        </w:numPr>
        <w:ind w:left="1418"/>
        <w:rPr>
          <w:rFonts w:cs="Device Font 10cpi"/>
          <w:b w:val="0"/>
          <w:bCs w:val="0"/>
          <w:i w:val="0"/>
          <w:iCs w:val="0"/>
          <w:sz w:val="24"/>
          <w:szCs w:val="24"/>
        </w:rPr>
      </w:pPr>
      <w:r>
        <w:rPr>
          <w:rFonts w:cs="Device Font 10cpi"/>
          <w:b w:val="0"/>
          <w:bCs w:val="0"/>
          <w:i w:val="0"/>
          <w:iCs w:val="0"/>
          <w:sz w:val="24"/>
          <w:szCs w:val="24"/>
        </w:rPr>
        <w:t>Take a backup of below file</w:t>
      </w:r>
    </w:p>
    <w:p w:rsidR="00B71ED4" w:rsidRPr="00B71ED4" w:rsidRDefault="00B71ED4" w:rsidP="00B71ED4">
      <w:pPr>
        <w:ind w:left="1350"/>
        <w:rPr>
          <w:rFonts w:ascii="Calibri" w:hAnsi="Calibri"/>
          <w:bCs/>
          <w:color w:val="000000"/>
          <w:sz w:val="22"/>
          <w:szCs w:val="22"/>
        </w:rPr>
      </w:pPr>
      <w:r>
        <w:rPr>
          <w:rFonts w:ascii="Calibri" w:hAnsi="Calibri"/>
          <w:bCs/>
          <w:color w:val="000000"/>
          <w:sz w:val="22"/>
          <w:szCs w:val="22"/>
        </w:rPr>
        <w:t>&lt;wt_home&gt;/codebase/config/actions/</w:t>
      </w:r>
      <w:r>
        <w:t xml:space="preserve"> </w:t>
      </w:r>
      <w:r w:rsidRPr="00E824F0">
        <w:rPr>
          <w:rFonts w:ascii="Calibri" w:hAnsi="Calibri"/>
          <w:bCs/>
          <w:color w:val="000000"/>
          <w:sz w:val="22"/>
          <w:szCs w:val="22"/>
        </w:rPr>
        <w:t>custom-actions.xml</w:t>
      </w:r>
    </w:p>
    <w:p w:rsidR="000A3062" w:rsidRDefault="000A3062">
      <w:pPr>
        <w:pStyle w:val="Heading2"/>
        <w:ind w:left="720"/>
        <w:rPr>
          <w:i w:val="0"/>
          <w:iCs w:val="0"/>
          <w:color w:val="365F91"/>
          <w:sz w:val="24"/>
          <w:szCs w:val="24"/>
        </w:rPr>
      </w:pPr>
      <w:r>
        <w:rPr>
          <w:i w:val="0"/>
          <w:iCs w:val="0"/>
          <w:color w:val="365F91"/>
          <w:sz w:val="24"/>
          <w:szCs w:val="24"/>
        </w:rPr>
        <w:t>Deployment procedure</w:t>
      </w:r>
    </w:p>
    <w:p w:rsidR="00C10066" w:rsidRPr="008F2766" w:rsidRDefault="00C10066" w:rsidP="008F2766">
      <w:pPr>
        <w:ind w:firstLine="273"/>
        <w:rPr>
          <w:color w:val="365F91"/>
          <w:sz w:val="24"/>
          <w:szCs w:val="24"/>
        </w:rPr>
      </w:pPr>
      <w:r>
        <w:rPr>
          <w:sz w:val="24"/>
          <w:szCs w:val="24"/>
        </w:rPr>
        <w:t>Replace</w:t>
      </w:r>
      <w:r w:rsidR="00E824F0" w:rsidRPr="00C10066">
        <w:rPr>
          <w:sz w:val="24"/>
          <w:szCs w:val="24"/>
        </w:rPr>
        <w:t xml:space="preserve"> below files </w:t>
      </w:r>
      <w:r w:rsidRPr="00C10066">
        <w:rPr>
          <w:sz w:val="24"/>
          <w:szCs w:val="24"/>
        </w:rPr>
        <w:t xml:space="preserve">from </w:t>
      </w:r>
      <w:hyperlink r:id="rId12" w:history="1">
        <w:r w:rsidR="008F2766" w:rsidRPr="008F2766">
          <w:rPr>
            <w:rStyle w:val="Hyperlink"/>
            <w:sz w:val="24"/>
            <w:szCs w:val="24"/>
          </w:rPr>
          <w:t>WC10_DEV</w:t>
        </w:r>
      </w:hyperlink>
      <w:r w:rsidR="008F2766">
        <w:rPr>
          <w:color w:val="365F91"/>
          <w:sz w:val="24"/>
          <w:szCs w:val="24"/>
        </w:rPr>
        <w:t xml:space="preserve"> </w:t>
      </w:r>
      <w:r w:rsidRPr="00C10066">
        <w:rPr>
          <w:sz w:val="24"/>
          <w:szCs w:val="24"/>
        </w:rPr>
        <w:t>to below location:</w:t>
      </w:r>
    </w:p>
    <w:p w:rsidR="000A3062" w:rsidRDefault="00C10066" w:rsidP="00C10066">
      <w:pPr>
        <w:ind w:left="1350"/>
        <w:rPr>
          <w:rFonts w:ascii="Calibri" w:hAnsi="Calibri"/>
          <w:bCs/>
          <w:color w:val="000000"/>
          <w:sz w:val="22"/>
          <w:szCs w:val="22"/>
        </w:rPr>
      </w:pPr>
      <w:r w:rsidRPr="00C10066">
        <w:rPr>
          <w:rFonts w:ascii="Calibri" w:hAnsi="Calibri"/>
          <w:bCs/>
          <w:color w:val="000000"/>
          <w:sz w:val="22"/>
          <w:szCs w:val="22"/>
        </w:rPr>
        <w:t xml:space="preserve"> </w:t>
      </w:r>
      <w:r>
        <w:rPr>
          <w:rFonts w:ascii="Calibri" w:hAnsi="Calibri"/>
          <w:bCs/>
          <w:color w:val="000000"/>
          <w:sz w:val="22"/>
          <w:szCs w:val="22"/>
        </w:rPr>
        <w:t>&lt;wt_home&gt;/codebase/config/actions/</w:t>
      </w:r>
      <w:r>
        <w:t xml:space="preserve"> </w:t>
      </w:r>
      <w:r w:rsidRPr="00E824F0">
        <w:rPr>
          <w:rFonts w:ascii="Calibri" w:hAnsi="Calibri"/>
          <w:bCs/>
          <w:color w:val="000000"/>
          <w:sz w:val="22"/>
          <w:szCs w:val="22"/>
        </w:rPr>
        <w:t>custom-actions.xml</w:t>
      </w:r>
    </w:p>
    <w:p w:rsidR="000A3062" w:rsidRDefault="00C10066" w:rsidP="008F2766">
      <w:pPr>
        <w:numPr>
          <w:ilvl w:val="0"/>
          <w:numId w:val="2"/>
        </w:numPr>
        <w:ind w:left="1418"/>
        <w:rPr>
          <w:sz w:val="24"/>
          <w:szCs w:val="24"/>
        </w:rPr>
      </w:pPr>
      <w:r>
        <w:rPr>
          <w:sz w:val="24"/>
          <w:szCs w:val="24"/>
        </w:rPr>
        <w:t xml:space="preserve">Copy </w:t>
      </w:r>
      <w:r w:rsidRPr="00C10066">
        <w:rPr>
          <w:sz w:val="24"/>
          <w:szCs w:val="24"/>
        </w:rPr>
        <w:t xml:space="preserve"> below files from svn to below location</w:t>
      </w:r>
      <w:r>
        <w:rPr>
          <w:sz w:val="24"/>
          <w:szCs w:val="24"/>
        </w:rPr>
        <w:t>:</w:t>
      </w:r>
    </w:p>
    <w:p w:rsidR="00C10066" w:rsidRDefault="00C10066" w:rsidP="008F2766">
      <w:pPr>
        <w:ind w:left="1418"/>
        <w:rPr>
          <w:sz w:val="24"/>
          <w:szCs w:val="24"/>
        </w:rPr>
      </w:pPr>
      <w:r>
        <w:rPr>
          <w:rFonts w:ascii="Calibri" w:hAnsi="Calibri"/>
          <w:bCs/>
          <w:color w:val="000000"/>
          <w:sz w:val="22"/>
          <w:szCs w:val="22"/>
        </w:rPr>
        <w:t>&lt;wt_home&gt;/codebase/netmarkets/jsp/ext/carrier/wc/chat/</w:t>
      </w:r>
      <w:r w:rsidRPr="00E824F0">
        <w:rPr>
          <w:rFonts w:ascii="Calibri" w:hAnsi="Calibri"/>
          <w:bCs/>
          <w:color w:val="000000"/>
          <w:sz w:val="22"/>
          <w:szCs w:val="22"/>
        </w:rPr>
        <w:t>chatLink.jsp</w:t>
      </w:r>
    </w:p>
    <w:p w:rsidR="000A3062" w:rsidRDefault="000A3062" w:rsidP="008F2766">
      <w:pPr>
        <w:numPr>
          <w:ilvl w:val="0"/>
          <w:numId w:val="2"/>
        </w:numPr>
        <w:ind w:left="1418"/>
        <w:rPr>
          <w:sz w:val="24"/>
          <w:szCs w:val="24"/>
        </w:rPr>
      </w:pPr>
      <w:r>
        <w:rPr>
          <w:sz w:val="24"/>
          <w:szCs w:val="24"/>
        </w:rPr>
        <w:t>Clear the Tomcat cache.</w:t>
      </w:r>
    </w:p>
    <w:p w:rsidR="000A3062" w:rsidRPr="00316E1A" w:rsidRDefault="000A3062" w:rsidP="008F2766">
      <w:pPr>
        <w:numPr>
          <w:ilvl w:val="0"/>
          <w:numId w:val="2"/>
        </w:numPr>
        <w:tabs>
          <w:tab w:val="clear" w:pos="0"/>
        </w:tabs>
        <w:ind w:left="1418"/>
        <w:rPr>
          <w:sz w:val="24"/>
          <w:szCs w:val="24"/>
        </w:rPr>
      </w:pPr>
      <w:r w:rsidRPr="00316E1A">
        <w:rPr>
          <w:sz w:val="24"/>
          <w:szCs w:val="24"/>
        </w:rPr>
        <w:t>Start the Tomcat and Windchill servers.</w:t>
      </w:r>
    </w:p>
    <w:p w:rsidR="000A3062" w:rsidRDefault="000A3062">
      <w:pPr>
        <w:pStyle w:val="Heading2"/>
        <w:ind w:left="720"/>
        <w:rPr>
          <w:i w:val="0"/>
          <w:iCs w:val="0"/>
          <w:color w:val="365F91"/>
          <w:sz w:val="24"/>
          <w:szCs w:val="24"/>
        </w:rPr>
      </w:pPr>
      <w:r>
        <w:rPr>
          <w:i w:val="0"/>
          <w:iCs w:val="0"/>
          <w:color w:val="365F91"/>
          <w:sz w:val="24"/>
          <w:szCs w:val="24"/>
        </w:rPr>
        <w:t>Manual changes after deployment</w:t>
      </w:r>
      <w:bookmarkStart w:id="3" w:name="_GoBack"/>
      <w:bookmarkEnd w:id="3"/>
    </w:p>
    <w:p w:rsidR="000A3062" w:rsidRDefault="000A3062" w:rsidP="00B71ED4">
      <w:pPr>
        <w:ind w:firstLine="720"/>
        <w:rPr>
          <w:sz w:val="24"/>
          <w:szCs w:val="24"/>
        </w:rPr>
      </w:pPr>
      <w:r>
        <w:rPr>
          <w:sz w:val="24"/>
          <w:szCs w:val="24"/>
        </w:rPr>
        <w:t>N/A</w:t>
      </w:r>
    </w:p>
    <w:p w:rsidR="000A3062" w:rsidRDefault="000A3062">
      <w:pPr>
        <w:pStyle w:val="Heading1"/>
        <w:rPr>
          <w:color w:val="365F91"/>
          <w:sz w:val="28"/>
          <w:szCs w:val="28"/>
        </w:rPr>
      </w:pPr>
      <w:r>
        <w:rPr>
          <w:color w:val="365F91"/>
          <w:sz w:val="28"/>
          <w:szCs w:val="28"/>
        </w:rPr>
        <w:t>Validation</w:t>
      </w:r>
    </w:p>
    <w:p w:rsidR="00C10066" w:rsidRDefault="00C10066" w:rsidP="009B0944">
      <w:pPr>
        <w:pStyle w:val="ListParagraph"/>
        <w:numPr>
          <w:ilvl w:val="0"/>
          <w:numId w:val="8"/>
        </w:numPr>
        <w:rPr>
          <w:sz w:val="24"/>
          <w:szCs w:val="24"/>
        </w:rPr>
      </w:pPr>
      <w:r>
        <w:rPr>
          <w:sz w:val="24"/>
          <w:szCs w:val="24"/>
        </w:rPr>
        <w:t>Login to Windchill. Go to Quick Links-</w:t>
      </w:r>
      <w:r w:rsidRPr="00C10066">
        <w:rPr>
          <w:sz w:val="24"/>
          <w:szCs w:val="24"/>
        </w:rPr>
        <w:sym w:font="Wingdings" w:char="F0E0"/>
      </w:r>
      <w:r>
        <w:rPr>
          <w:sz w:val="24"/>
          <w:szCs w:val="24"/>
        </w:rPr>
        <w:t xml:space="preserve"> Online Support.</w:t>
      </w:r>
    </w:p>
    <w:p w:rsidR="00C10066" w:rsidRDefault="00C10066" w:rsidP="009B0944">
      <w:pPr>
        <w:pStyle w:val="ListParagraph"/>
        <w:numPr>
          <w:ilvl w:val="0"/>
          <w:numId w:val="8"/>
        </w:numPr>
        <w:rPr>
          <w:sz w:val="24"/>
          <w:szCs w:val="24"/>
        </w:rPr>
      </w:pPr>
      <w:r>
        <w:rPr>
          <w:sz w:val="24"/>
          <w:szCs w:val="24"/>
        </w:rPr>
        <w:t>Open the link. Below window should appear.</w:t>
      </w:r>
    </w:p>
    <w:p w:rsidR="00D20BF9" w:rsidRDefault="00C10066" w:rsidP="00C10066">
      <w:pPr>
        <w:pStyle w:val="ListParagraph"/>
        <w:ind w:left="1080"/>
        <w:rPr>
          <w:sz w:val="24"/>
          <w:szCs w:val="24"/>
        </w:rPr>
      </w:pPr>
      <w:r>
        <w:rPr>
          <w:noProof/>
          <w:sz w:val="24"/>
          <w:szCs w:val="24"/>
          <w:lang w:eastAsia="en-US"/>
        </w:rPr>
        <w:drawing>
          <wp:inline distT="0" distB="0" distL="0" distR="0">
            <wp:extent cx="4276725" cy="32597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78922" cy="3261429"/>
                    </a:xfrm>
                    <a:prstGeom prst="rect">
                      <a:avLst/>
                    </a:prstGeom>
                    <a:noFill/>
                    <a:ln w="9525">
                      <a:noFill/>
                      <a:miter lim="800000"/>
                      <a:headEnd/>
                      <a:tailEnd/>
                    </a:ln>
                  </pic:spPr>
                </pic:pic>
              </a:graphicData>
            </a:graphic>
          </wp:inline>
        </w:drawing>
      </w:r>
    </w:p>
    <w:p w:rsidR="00C10066" w:rsidRDefault="00C10066" w:rsidP="00C10066">
      <w:pPr>
        <w:pStyle w:val="ListParagraph"/>
        <w:ind w:left="1080"/>
        <w:rPr>
          <w:sz w:val="24"/>
          <w:szCs w:val="24"/>
        </w:rPr>
      </w:pPr>
    </w:p>
    <w:p w:rsidR="00C10066" w:rsidRPr="009B0944" w:rsidRDefault="00C10066" w:rsidP="00C10066">
      <w:pPr>
        <w:pStyle w:val="ListParagraph"/>
        <w:ind w:left="1080"/>
        <w:rPr>
          <w:sz w:val="24"/>
          <w:szCs w:val="24"/>
        </w:rPr>
      </w:pPr>
    </w:p>
    <w:p w:rsidR="000A3062" w:rsidRDefault="000A3062">
      <w:pPr>
        <w:pStyle w:val="Heading1"/>
        <w:rPr>
          <w:color w:val="365F91"/>
          <w:sz w:val="28"/>
          <w:szCs w:val="28"/>
        </w:rPr>
      </w:pPr>
      <w:r>
        <w:rPr>
          <w:color w:val="365F91"/>
          <w:sz w:val="28"/>
          <w:szCs w:val="28"/>
        </w:rPr>
        <w:lastRenderedPageBreak/>
        <w:t>Steps to Restore (On Failure/if Needed)</w:t>
      </w:r>
    </w:p>
    <w:p w:rsidR="00FD4FB5" w:rsidRDefault="009B0944" w:rsidP="00FD4FB5">
      <w:pPr>
        <w:numPr>
          <w:ilvl w:val="0"/>
          <w:numId w:val="6"/>
        </w:numPr>
        <w:rPr>
          <w:color w:val="0000FF"/>
          <w:sz w:val="22"/>
        </w:rPr>
      </w:pPr>
      <w:r>
        <w:rPr>
          <w:sz w:val="24"/>
          <w:szCs w:val="24"/>
        </w:rPr>
        <w:t>Delete the above mentioned</w:t>
      </w:r>
      <w:r w:rsidR="00C10066" w:rsidRPr="00C10066">
        <w:rPr>
          <w:rFonts w:ascii="Calibri" w:hAnsi="Calibri"/>
          <w:bCs/>
          <w:color w:val="000000"/>
          <w:sz w:val="22"/>
          <w:szCs w:val="22"/>
        </w:rPr>
        <w:t xml:space="preserve"> </w:t>
      </w:r>
      <w:r w:rsidR="00C10066" w:rsidRPr="00E824F0">
        <w:rPr>
          <w:rFonts w:ascii="Calibri" w:hAnsi="Calibri"/>
          <w:bCs/>
          <w:color w:val="000000"/>
          <w:sz w:val="22"/>
          <w:szCs w:val="22"/>
        </w:rPr>
        <w:t>chatLink</w:t>
      </w:r>
      <w:r>
        <w:rPr>
          <w:sz w:val="24"/>
          <w:szCs w:val="24"/>
        </w:rPr>
        <w:t xml:space="preserve"> </w:t>
      </w:r>
      <w:r w:rsidR="00C10066">
        <w:rPr>
          <w:sz w:val="24"/>
          <w:szCs w:val="24"/>
        </w:rPr>
        <w:t>.jsp</w:t>
      </w:r>
      <w:r>
        <w:rPr>
          <w:sz w:val="24"/>
          <w:szCs w:val="24"/>
        </w:rPr>
        <w:t xml:space="preserve"> file and </w:t>
      </w:r>
      <w:r w:rsidR="00C10066">
        <w:rPr>
          <w:sz w:val="24"/>
          <w:szCs w:val="24"/>
        </w:rPr>
        <w:t xml:space="preserve">revert the </w:t>
      </w:r>
      <w:r w:rsidR="00C10066" w:rsidRPr="00E824F0">
        <w:rPr>
          <w:rFonts w:ascii="Calibri" w:hAnsi="Calibri"/>
          <w:bCs/>
          <w:color w:val="000000"/>
          <w:sz w:val="22"/>
          <w:szCs w:val="22"/>
        </w:rPr>
        <w:t>custom-actions.xml</w:t>
      </w:r>
      <w:r w:rsidR="00C10066">
        <w:rPr>
          <w:color w:val="0000FF"/>
          <w:sz w:val="22"/>
        </w:rPr>
        <w:t xml:space="preserve"> file.</w:t>
      </w:r>
    </w:p>
    <w:p w:rsidR="00C10066" w:rsidRPr="00C10066" w:rsidRDefault="00C10066" w:rsidP="00FD4FB5">
      <w:pPr>
        <w:numPr>
          <w:ilvl w:val="0"/>
          <w:numId w:val="6"/>
        </w:numPr>
        <w:rPr>
          <w:color w:val="0000FF"/>
          <w:sz w:val="22"/>
        </w:rPr>
      </w:pPr>
      <w:r>
        <w:rPr>
          <w:sz w:val="24"/>
          <w:szCs w:val="24"/>
        </w:rPr>
        <w:t>Clear Tomcat and windchill cache.</w:t>
      </w:r>
    </w:p>
    <w:p w:rsidR="00C10066" w:rsidRPr="00FD4FB5" w:rsidRDefault="00C10066" w:rsidP="00FD4FB5">
      <w:pPr>
        <w:numPr>
          <w:ilvl w:val="0"/>
          <w:numId w:val="6"/>
        </w:numPr>
        <w:rPr>
          <w:color w:val="0000FF"/>
          <w:sz w:val="22"/>
        </w:rPr>
      </w:pPr>
      <w:r>
        <w:rPr>
          <w:sz w:val="24"/>
          <w:szCs w:val="24"/>
        </w:rPr>
        <w:t xml:space="preserve">Restart Method server. </w:t>
      </w:r>
    </w:p>
    <w:p w:rsidR="000A3062" w:rsidRDefault="000A3062">
      <w:pPr>
        <w:pStyle w:val="Heading1"/>
        <w:rPr>
          <w:color w:val="365F91"/>
          <w:sz w:val="28"/>
          <w:szCs w:val="28"/>
        </w:rPr>
      </w:pPr>
      <w:r>
        <w:rPr>
          <w:color w:val="365F91"/>
          <w:sz w:val="28"/>
          <w:szCs w:val="28"/>
        </w:rPr>
        <w:t>Issues encounter during deployments (If any)</w:t>
      </w:r>
    </w:p>
    <w:p w:rsidR="000A3062" w:rsidRDefault="000A3062">
      <w:pPr>
        <w:rPr>
          <w:sz w:val="24"/>
          <w:szCs w:val="24"/>
        </w:rPr>
      </w:pPr>
      <w:r>
        <w:rPr>
          <w:sz w:val="24"/>
          <w:szCs w:val="24"/>
        </w:rPr>
        <w:t>Details of any issues faced during deployment should be captured over here.</w:t>
      </w:r>
    </w:p>
    <w:p w:rsidR="000A3062" w:rsidRDefault="000A3062"/>
    <w:p w:rsidR="000A3062" w:rsidRDefault="000A3062">
      <w:pPr>
        <w:pStyle w:val="Heading1"/>
        <w:rPr>
          <w:color w:val="365F91"/>
          <w:sz w:val="28"/>
          <w:szCs w:val="28"/>
        </w:rPr>
      </w:pPr>
      <w:r>
        <w:rPr>
          <w:color w:val="365F91"/>
          <w:sz w:val="28"/>
          <w:szCs w:val="28"/>
        </w:rPr>
        <w:t>Server Administration procedures</w:t>
      </w:r>
    </w:p>
    <w:p w:rsidR="000A3062" w:rsidRDefault="000A3062">
      <w:pPr>
        <w:rPr>
          <w:sz w:val="24"/>
          <w:szCs w:val="24"/>
        </w:rPr>
      </w:pPr>
      <w:r>
        <w:rPr>
          <w:sz w:val="24"/>
          <w:szCs w:val="24"/>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0A3062" w:rsidRDefault="000A3062">
      <w:pPr>
        <w:rPr>
          <w:sz w:val="24"/>
          <w:szCs w:val="24"/>
        </w:rPr>
      </w:pPr>
    </w:p>
    <w:p w:rsidR="000A3062" w:rsidRDefault="000A3062">
      <w:pPr>
        <w:pStyle w:val="Heading1"/>
        <w:rPr>
          <w:color w:val="365F91"/>
          <w:sz w:val="28"/>
          <w:szCs w:val="28"/>
        </w:rPr>
      </w:pPr>
      <w:r>
        <w:rPr>
          <w:color w:val="365F91"/>
          <w:sz w:val="28"/>
          <w:szCs w:val="28"/>
        </w:rPr>
        <w:t>Contacts</w:t>
      </w:r>
    </w:p>
    <w:p w:rsidR="000A3062" w:rsidRDefault="000A3062">
      <w:r>
        <w:rPr>
          <w:sz w:val="24"/>
          <w:szCs w:val="24"/>
        </w:rPr>
        <w:t>Details of all the contacts who are involved in different phases of deployments will be listed over here.</w:t>
      </w:r>
    </w:p>
    <w:sectPr w:rsidR="000A3062" w:rsidSect="00237C44">
      <w:headerReference w:type="default" r:id="rId14"/>
      <w:footerReference w:type="even" r:id="rId15"/>
      <w:footerReference w:type="default" r:id="rId16"/>
      <w:headerReference w:type="first" r:id="rId17"/>
      <w:footerReference w:type="first" r:id="rId18"/>
      <w:pgSz w:w="12240" w:h="15840"/>
      <w:pgMar w:top="1080" w:right="108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19D" w:rsidRDefault="0099219D">
      <w:pPr>
        <w:spacing w:after="0"/>
      </w:pPr>
      <w:r>
        <w:separator/>
      </w:r>
    </w:p>
  </w:endnote>
  <w:endnote w:type="continuationSeparator" w:id="0">
    <w:p w:rsidR="0099219D" w:rsidRDefault="00992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62" w:rsidRDefault="000A306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62" w:rsidRDefault="000A3062">
    <w:pPr>
      <w:pStyle w:val="Footer"/>
      <w:tabs>
        <w:tab w:val="right" w:pos="9720"/>
      </w:tabs>
      <w:rPr>
        <w:rFonts w:ascii="Calibri" w:hAnsi="Calibri"/>
      </w:rPr>
    </w:pPr>
    <w:r>
      <w:rPr>
        <w:rFonts w:ascii="Calibri" w:hAnsi="Calibri"/>
      </w:rPr>
      <w:t>PTC/Carrier Confidential</w:t>
    </w:r>
    <w:r>
      <w:rPr>
        <w:rFonts w:ascii="Calibri" w:hAnsi="Calibri"/>
      </w:rPr>
      <w:tab/>
      <w:t xml:space="preserve">Page </w:t>
    </w:r>
    <w:r w:rsidR="0099219D">
      <w:fldChar w:fldCharType="begin"/>
    </w:r>
    <w:r w:rsidR="0099219D">
      <w:instrText xml:space="preserve"> PAGE </w:instrText>
    </w:r>
    <w:r w:rsidR="0099219D">
      <w:fldChar w:fldCharType="separate"/>
    </w:r>
    <w:r w:rsidR="00081D83">
      <w:rPr>
        <w:noProof/>
      </w:rPr>
      <w:t>4</w:t>
    </w:r>
    <w:r w:rsidR="0099219D">
      <w:rPr>
        <w:noProof/>
      </w:rPr>
      <w:fldChar w:fldCharType="end"/>
    </w:r>
    <w:r>
      <w:rPr>
        <w:rFonts w:ascii="Calibri" w:hAnsi="Calibri"/>
      </w:rPr>
      <w:tab/>
    </w:r>
    <w:r w:rsidR="00EE489C">
      <w:fldChar w:fldCharType="begin"/>
    </w:r>
    <w:r w:rsidR="00C90818">
      <w:instrText xml:space="preserve"> DATE \@"M\/D\/YYYY" </w:instrText>
    </w:r>
    <w:r w:rsidR="00EE489C">
      <w:fldChar w:fldCharType="separate"/>
    </w:r>
    <w:r w:rsidR="00081D83">
      <w:rPr>
        <w:noProof/>
      </w:rPr>
      <w:t>7/9/2015</w:t>
    </w:r>
    <w:r w:rsidR="00EE489C">
      <w:fldChar w:fldCharType="end"/>
    </w:r>
    <w:r>
      <w:rPr>
        <w:rFonts w:ascii="Calibri" w:hAnsi="Calibri"/>
      </w:rPr>
      <w:tab/>
    </w:r>
  </w:p>
  <w:p w:rsidR="000A3062" w:rsidRDefault="000A30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62" w:rsidRDefault="000A30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19D" w:rsidRDefault="0099219D">
      <w:pPr>
        <w:spacing w:after="0"/>
      </w:pPr>
      <w:r>
        <w:separator/>
      </w:r>
    </w:p>
  </w:footnote>
  <w:footnote w:type="continuationSeparator" w:id="0">
    <w:p w:rsidR="0099219D" w:rsidRDefault="009921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62" w:rsidRDefault="00ED0B13">
    <w:pPr>
      <w:pStyle w:val="SpecTitle"/>
    </w:pPr>
    <w:r>
      <w:rPr>
        <w:noProof/>
        <w:lang w:eastAsia="en-US"/>
      </w:rPr>
      <w:drawing>
        <wp:anchor distT="0" distB="0" distL="114935" distR="114935" simplePos="0" relativeHeight="251657728" behindDoc="1" locked="0" layoutInCell="1" allowOverlap="1">
          <wp:simplePos x="0" y="0"/>
          <wp:positionH relativeFrom="column">
            <wp:align>center</wp:align>
          </wp:positionH>
          <wp:positionV relativeFrom="paragraph">
            <wp:posOffset>-144780</wp:posOffset>
          </wp:positionV>
          <wp:extent cx="6537325" cy="11239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537325" cy="1123950"/>
                  </a:xfrm>
                  <a:prstGeom prst="rect">
                    <a:avLst/>
                  </a:prstGeom>
                  <a:solidFill>
                    <a:srgbClr val="FFFFFF"/>
                  </a:solidFill>
                  <a:ln w="9525">
                    <a:noFill/>
                    <a:miter lim="800000"/>
                    <a:headEnd/>
                    <a:tailEnd/>
                  </a:ln>
                </pic:spPr>
              </pic:pic>
            </a:graphicData>
          </a:graphic>
        </wp:anchor>
      </w:drawing>
    </w:r>
    <w:r w:rsidR="000A3062">
      <w:tab/>
    </w:r>
  </w:p>
  <w:p w:rsidR="000A3062" w:rsidRDefault="000A3062">
    <w:pPr>
      <w:pStyle w:val="SpecTitle"/>
      <w:rPr>
        <w:rFonts w:ascii="Calibri" w:hAnsi="Calibri"/>
        <w:sz w:val="36"/>
        <w:szCs w:val="36"/>
      </w:rPr>
    </w:pPr>
  </w:p>
  <w:p w:rsidR="000A3062" w:rsidRDefault="000A3062">
    <w:pPr>
      <w:pStyle w:val="SpecTitle"/>
      <w:rPr>
        <w:rFonts w:ascii="Cambria" w:hAnsi="Cambria"/>
        <w:color w:val="365F91"/>
        <w:sz w:val="36"/>
        <w:szCs w:val="36"/>
        <w:u w:val="single"/>
      </w:rPr>
    </w:pPr>
  </w:p>
  <w:p w:rsidR="000A3062" w:rsidRDefault="000A3062">
    <w:pPr>
      <w:pStyle w:val="SpecTitle"/>
      <w:rPr>
        <w:rFonts w:ascii="Cambria" w:hAnsi="Cambria"/>
        <w:color w:val="365F91"/>
        <w:sz w:val="36"/>
        <w:szCs w:val="36"/>
        <w:u w:val="single"/>
      </w:rPr>
    </w:pPr>
    <w:r>
      <w:rPr>
        <w:rFonts w:ascii="Cambria" w:hAnsi="Cambria"/>
        <w:color w:val="365F91"/>
        <w:sz w:val="36"/>
        <w:szCs w:val="36"/>
        <w:u w:val="single"/>
      </w:rPr>
      <w:t>Release Notes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0A3062" w:rsidRDefault="000A3062">
    <w:pPr>
      <w:pStyle w:val="Header"/>
      <w:tabs>
        <w:tab w:val="left" w:pos="44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62" w:rsidRDefault="000A30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720"/>
        </w:tabs>
        <w:ind w:left="0" w:firstLine="0"/>
      </w:pPr>
      <w:rPr>
        <w:rFonts w:ascii="Cambria" w:hAnsi="Cambria" w:cs="Times New Roman"/>
        <w:b/>
        <w:i w:val="0"/>
        <w:sz w:val="28"/>
        <w:szCs w:val="28"/>
      </w:rPr>
    </w:lvl>
    <w:lvl w:ilvl="1">
      <w:start w:val="1"/>
      <w:numFmt w:val="decimal"/>
      <w:lvlText w:val="%1.%2"/>
      <w:lvlJc w:val="left"/>
      <w:pPr>
        <w:tabs>
          <w:tab w:val="num" w:pos="2160"/>
        </w:tabs>
        <w:ind w:left="0" w:firstLine="0"/>
      </w:pPr>
      <w:rPr>
        <w:rFonts w:cs="Times New Roman"/>
      </w:rPr>
    </w:lvl>
    <w:lvl w:ilvl="2">
      <w:start w:val="1"/>
      <w:numFmt w:val="decimal"/>
      <w:lvlText w:val="%1.%2.%3"/>
      <w:lvlJc w:val="left"/>
      <w:pPr>
        <w:tabs>
          <w:tab w:val="num" w:pos="2880"/>
        </w:tabs>
        <w:ind w:left="0" w:firstLine="0"/>
      </w:pPr>
      <w:rPr>
        <w:rFonts w:cs="Times New Roman"/>
      </w:rPr>
    </w:lvl>
    <w:lvl w:ilvl="3">
      <w:start w:val="1"/>
      <w:numFmt w:val="decimal"/>
      <w:lvlText w:val="%1.%2.%3.%4"/>
      <w:lvlJc w:val="left"/>
      <w:pPr>
        <w:tabs>
          <w:tab w:val="num" w:pos="3600"/>
        </w:tabs>
        <w:ind w:left="0" w:firstLine="0"/>
      </w:pPr>
      <w:rPr>
        <w:rFonts w:cs="Times New Roman"/>
      </w:rPr>
    </w:lvl>
    <w:lvl w:ilvl="4">
      <w:start w:val="1"/>
      <w:numFmt w:val="decimal"/>
      <w:lvlText w:val="%1.%2.%3.%4.%5"/>
      <w:lvlJc w:val="left"/>
      <w:pPr>
        <w:tabs>
          <w:tab w:val="num" w:pos="4320"/>
        </w:tabs>
        <w:ind w:left="0" w:firstLine="0"/>
      </w:pPr>
      <w:rPr>
        <w:rFonts w:cs="Times New Roman"/>
      </w:rPr>
    </w:lvl>
    <w:lvl w:ilvl="5">
      <w:start w:val="1"/>
      <w:numFmt w:val="decimal"/>
      <w:lvlText w:val="%1.%2.%3.%4.%5.%6"/>
      <w:lvlJc w:val="left"/>
      <w:pPr>
        <w:tabs>
          <w:tab w:val="num" w:pos="5040"/>
        </w:tabs>
        <w:ind w:left="0" w:firstLine="0"/>
      </w:pPr>
      <w:rPr>
        <w:rFonts w:cs="Times New Roman"/>
      </w:rPr>
    </w:lvl>
    <w:lvl w:ilvl="6">
      <w:start w:val="1"/>
      <w:numFmt w:val="decimal"/>
      <w:lvlText w:val="%1.%2.%3.%4.%5.%6.%7"/>
      <w:lvlJc w:val="left"/>
      <w:pPr>
        <w:tabs>
          <w:tab w:val="num" w:pos="5760"/>
        </w:tabs>
        <w:ind w:left="0" w:firstLine="0"/>
      </w:pPr>
      <w:rPr>
        <w:rFonts w:cs="Times New Roman"/>
      </w:rPr>
    </w:lvl>
    <w:lvl w:ilvl="7">
      <w:start w:val="1"/>
      <w:numFmt w:val="decimal"/>
      <w:lvlText w:val="%1.%2.%3.%4.%5.%6.%7.%8"/>
      <w:lvlJc w:val="left"/>
      <w:pPr>
        <w:tabs>
          <w:tab w:val="num" w:pos="6480"/>
        </w:tabs>
        <w:ind w:left="0" w:firstLine="0"/>
      </w:pPr>
      <w:rPr>
        <w:rFonts w:cs="Times New Roman"/>
      </w:rPr>
    </w:lvl>
    <w:lvl w:ilvl="8">
      <w:start w:val="1"/>
      <w:numFmt w:val="decimal"/>
      <w:lvlText w:val="%1.%2.%3.%4.%5.%6.%7.%8.%9"/>
      <w:lvlJc w:val="left"/>
      <w:pPr>
        <w:tabs>
          <w:tab w:val="num" w:pos="7560"/>
        </w:tabs>
        <w:ind w:left="0" w:firstLine="0"/>
      </w:pPr>
      <w:rPr>
        <w:rFonts w:cs="Times New Roman"/>
      </w:rPr>
    </w:lvl>
  </w:abstractNum>
  <w:abstractNum w:abstractNumId="1">
    <w:nsid w:val="00000002"/>
    <w:multiLevelType w:val="singleLevel"/>
    <w:tmpl w:val="00000002"/>
    <w:name w:val="WW8Num4"/>
    <w:lvl w:ilvl="0">
      <w:start w:val="1"/>
      <w:numFmt w:val="decimal"/>
      <w:lvlText w:val="%1."/>
      <w:lvlJc w:val="left"/>
      <w:pPr>
        <w:tabs>
          <w:tab w:val="num" w:pos="0"/>
        </w:tabs>
        <w:ind w:left="1710" w:hanging="360"/>
      </w:pPr>
    </w:lvl>
  </w:abstractNum>
  <w:abstractNum w:abstractNumId="2">
    <w:nsid w:val="00000003"/>
    <w:multiLevelType w:val="singleLevel"/>
    <w:tmpl w:val="00000003"/>
    <w:name w:val="WW8Num8"/>
    <w:lvl w:ilvl="0">
      <w:start w:val="1"/>
      <w:numFmt w:val="decimal"/>
      <w:lvlText w:val="%1."/>
      <w:lvlJc w:val="left"/>
      <w:pPr>
        <w:tabs>
          <w:tab w:val="num" w:pos="0"/>
        </w:tabs>
        <w:ind w:left="1080" w:hanging="360"/>
      </w:pPr>
    </w:lvl>
  </w:abstractNum>
  <w:abstractNum w:abstractNumId="3">
    <w:nsid w:val="00000004"/>
    <w:multiLevelType w:val="singleLevel"/>
    <w:tmpl w:val="00000004"/>
    <w:name w:val="WW8Num10"/>
    <w:lvl w:ilvl="0">
      <w:start w:val="1"/>
      <w:numFmt w:val="decimal"/>
      <w:lvlText w:val="%1."/>
      <w:lvlJc w:val="left"/>
      <w:pPr>
        <w:tabs>
          <w:tab w:val="num" w:pos="0"/>
        </w:tabs>
        <w:ind w:left="1710" w:hanging="360"/>
      </w:pPr>
    </w:lvl>
  </w:abstractNum>
  <w:abstractNum w:abstractNumId="4">
    <w:nsid w:val="00000005"/>
    <w:multiLevelType w:val="singleLevel"/>
    <w:tmpl w:val="00000005"/>
    <w:name w:val="WW8Num13"/>
    <w:lvl w:ilvl="0">
      <w:start w:val="1"/>
      <w:numFmt w:val="decimal"/>
      <w:lvlText w:val="%1."/>
      <w:lvlJc w:val="left"/>
      <w:pPr>
        <w:tabs>
          <w:tab w:val="num" w:pos="0"/>
        </w:tabs>
        <w:ind w:left="1440" w:hanging="360"/>
      </w:pPr>
    </w:lvl>
  </w:abstractNum>
  <w:abstractNum w:abstractNumId="5">
    <w:nsid w:val="110227EB"/>
    <w:multiLevelType w:val="hybridMultilevel"/>
    <w:tmpl w:val="3DA42730"/>
    <w:lvl w:ilvl="0" w:tplc="BC9653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6552B"/>
    <w:multiLevelType w:val="singleLevel"/>
    <w:tmpl w:val="00000002"/>
    <w:lvl w:ilvl="0">
      <w:start w:val="1"/>
      <w:numFmt w:val="decimal"/>
      <w:lvlText w:val="%1."/>
      <w:lvlJc w:val="left"/>
      <w:pPr>
        <w:tabs>
          <w:tab w:val="num" w:pos="0"/>
        </w:tabs>
        <w:ind w:left="1710" w:hanging="360"/>
      </w:pPr>
    </w:lvl>
  </w:abstractNum>
  <w:abstractNum w:abstractNumId="7">
    <w:nsid w:val="2750712C"/>
    <w:multiLevelType w:val="hybridMultilevel"/>
    <w:tmpl w:val="6DE45604"/>
    <w:lvl w:ilvl="0" w:tplc="DDCEB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30019E"/>
    <w:multiLevelType w:val="hybridMultilevel"/>
    <w:tmpl w:val="64546268"/>
    <w:lvl w:ilvl="0" w:tplc="65F2815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28"/>
    <w:rsid w:val="00045482"/>
    <w:rsid w:val="00081D83"/>
    <w:rsid w:val="000A3062"/>
    <w:rsid w:val="000D26FB"/>
    <w:rsid w:val="000E739C"/>
    <w:rsid w:val="000F0CEE"/>
    <w:rsid w:val="00154528"/>
    <w:rsid w:val="001A3345"/>
    <w:rsid w:val="00237C44"/>
    <w:rsid w:val="002E02C1"/>
    <w:rsid w:val="00301F91"/>
    <w:rsid w:val="00316E1A"/>
    <w:rsid w:val="0036070C"/>
    <w:rsid w:val="004314C9"/>
    <w:rsid w:val="004B09A2"/>
    <w:rsid w:val="004F7EBF"/>
    <w:rsid w:val="00550FB3"/>
    <w:rsid w:val="005A2307"/>
    <w:rsid w:val="005D7A0E"/>
    <w:rsid w:val="00652534"/>
    <w:rsid w:val="00657482"/>
    <w:rsid w:val="00674451"/>
    <w:rsid w:val="006C71D8"/>
    <w:rsid w:val="006D629F"/>
    <w:rsid w:val="006E5B54"/>
    <w:rsid w:val="00851DFC"/>
    <w:rsid w:val="008769E8"/>
    <w:rsid w:val="0087736A"/>
    <w:rsid w:val="008C1E98"/>
    <w:rsid w:val="008E0580"/>
    <w:rsid w:val="008F2766"/>
    <w:rsid w:val="00960167"/>
    <w:rsid w:val="0099219D"/>
    <w:rsid w:val="009B0944"/>
    <w:rsid w:val="009C2016"/>
    <w:rsid w:val="00A20041"/>
    <w:rsid w:val="00A93FFC"/>
    <w:rsid w:val="00AE4683"/>
    <w:rsid w:val="00B60A64"/>
    <w:rsid w:val="00B61775"/>
    <w:rsid w:val="00B71ED4"/>
    <w:rsid w:val="00BE49A1"/>
    <w:rsid w:val="00C10066"/>
    <w:rsid w:val="00C90818"/>
    <w:rsid w:val="00C90A84"/>
    <w:rsid w:val="00C91FCB"/>
    <w:rsid w:val="00D20BF9"/>
    <w:rsid w:val="00DF79BA"/>
    <w:rsid w:val="00E47364"/>
    <w:rsid w:val="00E824F0"/>
    <w:rsid w:val="00E82558"/>
    <w:rsid w:val="00ED0B13"/>
    <w:rsid w:val="00EE489C"/>
    <w:rsid w:val="00EE5677"/>
    <w:rsid w:val="00F0659F"/>
    <w:rsid w:val="00FD4F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37C44"/>
    <w:pPr>
      <w:suppressAutoHyphens/>
      <w:spacing w:after="120"/>
      <w:ind w:left="720"/>
    </w:pPr>
    <w:rPr>
      <w:rFonts w:ascii="Cambria" w:hAnsi="Cambria" w:cs="Device Font 10cpi"/>
      <w:lang w:eastAsia="ar-SA"/>
    </w:rPr>
  </w:style>
  <w:style w:type="paragraph" w:styleId="Heading1">
    <w:name w:val="heading 1"/>
    <w:basedOn w:val="Normal"/>
    <w:next w:val="Normal"/>
    <w:qFormat/>
    <w:rsid w:val="00237C44"/>
    <w:pPr>
      <w:keepNext/>
      <w:tabs>
        <w:tab w:val="num" w:pos="720"/>
      </w:tabs>
      <w:spacing w:before="60" w:after="240"/>
      <w:ind w:left="0"/>
      <w:outlineLvl w:val="0"/>
    </w:pPr>
    <w:rPr>
      <w:rFonts w:cs="Times New Roman"/>
      <w:b/>
      <w:bCs/>
      <w:kern w:val="1"/>
      <w:sz w:val="22"/>
      <w:szCs w:val="22"/>
    </w:rPr>
  </w:style>
  <w:style w:type="paragraph" w:styleId="Heading2">
    <w:name w:val="heading 2"/>
    <w:basedOn w:val="Normal"/>
    <w:next w:val="Normal"/>
    <w:qFormat/>
    <w:rsid w:val="00237C44"/>
    <w:pPr>
      <w:keepNext/>
      <w:tabs>
        <w:tab w:val="num" w:pos="2160"/>
      </w:tabs>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37C44"/>
    <w:rPr>
      <w:rFonts w:ascii="Cambria" w:hAnsi="Cambria" w:cs="Times New Roman"/>
      <w:b/>
      <w:i w:val="0"/>
      <w:sz w:val="28"/>
      <w:szCs w:val="28"/>
    </w:rPr>
  </w:style>
  <w:style w:type="character" w:customStyle="1" w:styleId="WW8Num1z1">
    <w:name w:val="WW8Num1z1"/>
    <w:rsid w:val="00237C44"/>
    <w:rPr>
      <w:rFonts w:cs="Times New Roman"/>
    </w:rPr>
  </w:style>
  <w:style w:type="character" w:customStyle="1" w:styleId="WW8Num2z0">
    <w:name w:val="WW8Num2z0"/>
    <w:rsid w:val="00237C44"/>
    <w:rPr>
      <w:b/>
    </w:rPr>
  </w:style>
  <w:style w:type="character" w:customStyle="1" w:styleId="WW8Num5z0">
    <w:name w:val="WW8Num5z0"/>
    <w:rsid w:val="00237C44"/>
    <w:rPr>
      <w:rFonts w:cs="Times New Roman"/>
    </w:rPr>
  </w:style>
  <w:style w:type="character" w:customStyle="1" w:styleId="Heading1Char">
    <w:name w:val="Heading 1 Char"/>
    <w:rsid w:val="00237C44"/>
    <w:rPr>
      <w:rFonts w:cs="Times New Roman"/>
      <w:b/>
      <w:bCs/>
      <w:kern w:val="1"/>
      <w:sz w:val="22"/>
      <w:szCs w:val="22"/>
    </w:rPr>
  </w:style>
  <w:style w:type="character" w:customStyle="1" w:styleId="Heading2Char">
    <w:name w:val="Heading 2 Char"/>
    <w:rsid w:val="00237C44"/>
    <w:rPr>
      <w:rFonts w:cs="Times New Roman"/>
      <w:b/>
      <w:bCs/>
      <w:i/>
      <w:iCs/>
      <w:szCs w:val="28"/>
    </w:rPr>
  </w:style>
  <w:style w:type="character" w:customStyle="1" w:styleId="HeaderChar">
    <w:name w:val="Header Char"/>
    <w:rsid w:val="00237C44"/>
    <w:rPr>
      <w:rFonts w:cs="Device Font 10cpi"/>
      <w:b/>
      <w:i/>
    </w:rPr>
  </w:style>
  <w:style w:type="character" w:customStyle="1" w:styleId="FooterChar">
    <w:name w:val="Footer Char"/>
    <w:rsid w:val="00237C44"/>
    <w:rPr>
      <w:rFonts w:cs="Device Font 10cpi"/>
      <w:sz w:val="20"/>
      <w:szCs w:val="20"/>
    </w:rPr>
  </w:style>
  <w:style w:type="character" w:styleId="Hyperlink">
    <w:name w:val="Hyperlink"/>
    <w:rsid w:val="00237C44"/>
    <w:rPr>
      <w:color w:val="0000FF"/>
      <w:u w:val="single"/>
    </w:rPr>
  </w:style>
  <w:style w:type="character" w:customStyle="1" w:styleId="BalloonTextChar">
    <w:name w:val="Balloon Text Char"/>
    <w:rsid w:val="00237C44"/>
    <w:rPr>
      <w:rFonts w:ascii="Device Font 10cpi" w:hAnsi="Device Font 10cpi" w:cs="Times New Roman"/>
      <w:sz w:val="16"/>
      <w:szCs w:val="16"/>
    </w:rPr>
  </w:style>
  <w:style w:type="character" w:customStyle="1" w:styleId="fontmediumbold">
    <w:name w:val="fontmediumbold"/>
    <w:basedOn w:val="DefaultParagraphFont"/>
    <w:rsid w:val="00237C44"/>
  </w:style>
  <w:style w:type="character" w:customStyle="1" w:styleId="jsttextcell1">
    <w:name w:val="jsttextcell1"/>
    <w:basedOn w:val="DefaultParagraphFont"/>
    <w:rsid w:val="00237C44"/>
  </w:style>
  <w:style w:type="character" w:styleId="FollowedHyperlink">
    <w:name w:val="FollowedHyperlink"/>
    <w:basedOn w:val="DefaultParagraphFont"/>
    <w:rsid w:val="00237C44"/>
    <w:rPr>
      <w:color w:val="800080"/>
      <w:u w:val="single"/>
    </w:rPr>
  </w:style>
  <w:style w:type="paragraph" w:customStyle="1" w:styleId="Heading">
    <w:name w:val="Heading"/>
    <w:basedOn w:val="Normal"/>
    <w:next w:val="BodyText"/>
    <w:rsid w:val="00237C44"/>
    <w:pPr>
      <w:keepNext/>
      <w:spacing w:before="240"/>
    </w:pPr>
    <w:rPr>
      <w:rFonts w:ascii="Arial" w:eastAsia="SimSun" w:hAnsi="Arial" w:cs="Tahoma"/>
      <w:sz w:val="28"/>
      <w:szCs w:val="28"/>
    </w:rPr>
  </w:style>
  <w:style w:type="paragraph" w:styleId="BodyText">
    <w:name w:val="Body Text"/>
    <w:basedOn w:val="Normal"/>
    <w:rsid w:val="00237C44"/>
  </w:style>
  <w:style w:type="paragraph" w:styleId="List">
    <w:name w:val="List"/>
    <w:basedOn w:val="BodyText"/>
    <w:rsid w:val="00237C44"/>
    <w:rPr>
      <w:rFonts w:cs="Tahoma"/>
    </w:rPr>
  </w:style>
  <w:style w:type="paragraph" w:styleId="Caption">
    <w:name w:val="caption"/>
    <w:basedOn w:val="Normal"/>
    <w:qFormat/>
    <w:rsid w:val="00237C44"/>
    <w:pPr>
      <w:suppressLineNumbers/>
      <w:spacing w:before="120"/>
    </w:pPr>
    <w:rPr>
      <w:rFonts w:cs="Tahoma"/>
      <w:i/>
      <w:iCs/>
      <w:sz w:val="24"/>
      <w:szCs w:val="24"/>
    </w:rPr>
  </w:style>
  <w:style w:type="paragraph" w:customStyle="1" w:styleId="Index">
    <w:name w:val="Index"/>
    <w:basedOn w:val="Normal"/>
    <w:rsid w:val="00237C44"/>
    <w:pPr>
      <w:suppressLineNumbers/>
    </w:pPr>
    <w:rPr>
      <w:rFonts w:cs="Tahoma"/>
    </w:rPr>
  </w:style>
  <w:style w:type="paragraph" w:styleId="Header">
    <w:name w:val="header"/>
    <w:basedOn w:val="Normal"/>
    <w:rsid w:val="00237C44"/>
    <w:pPr>
      <w:spacing w:after="0"/>
    </w:pPr>
    <w:rPr>
      <w:rFonts w:cs="Times New Roman"/>
      <w:b/>
      <w:i/>
    </w:rPr>
  </w:style>
  <w:style w:type="paragraph" w:styleId="Footer">
    <w:name w:val="footer"/>
    <w:basedOn w:val="Normal"/>
    <w:rsid w:val="00237C44"/>
    <w:rPr>
      <w:rFonts w:cs="Times New Roman"/>
    </w:rPr>
  </w:style>
  <w:style w:type="paragraph" w:customStyle="1" w:styleId="SpecTitle">
    <w:name w:val="Spec Title"/>
    <w:next w:val="Normal"/>
    <w:rsid w:val="00237C44"/>
    <w:pPr>
      <w:suppressAutoHyphens/>
    </w:pPr>
    <w:rPr>
      <w:rFonts w:ascii="Device Font 10cpi" w:eastAsia="Arial" w:hAnsi="Device Font 10cpi" w:cs="Device Font 10cpi"/>
      <w:b/>
      <w:bCs/>
      <w:sz w:val="32"/>
      <w:lang w:eastAsia="ar-SA"/>
    </w:rPr>
  </w:style>
  <w:style w:type="paragraph" w:styleId="TOCHeading">
    <w:name w:val="TOC Heading"/>
    <w:basedOn w:val="Heading1"/>
    <w:next w:val="Normal"/>
    <w:qFormat/>
    <w:rsid w:val="00237C44"/>
    <w:pPr>
      <w:keepLines/>
      <w:tabs>
        <w:tab w:val="clear" w:pos="720"/>
      </w:tabs>
      <w:suppressAutoHyphens w:val="0"/>
      <w:spacing w:before="480" w:after="0" w:line="276" w:lineRule="auto"/>
    </w:pPr>
    <w:rPr>
      <w:color w:val="365F91"/>
      <w:sz w:val="28"/>
      <w:szCs w:val="28"/>
    </w:rPr>
  </w:style>
  <w:style w:type="paragraph" w:styleId="TOC1">
    <w:name w:val="toc 1"/>
    <w:basedOn w:val="Normal"/>
    <w:next w:val="Normal"/>
    <w:rsid w:val="00237C44"/>
    <w:pPr>
      <w:suppressAutoHyphens w:val="0"/>
      <w:spacing w:after="100" w:line="276" w:lineRule="auto"/>
      <w:ind w:left="0"/>
    </w:pPr>
    <w:rPr>
      <w:rFonts w:ascii="Calibri" w:hAnsi="Calibri"/>
      <w:sz w:val="22"/>
      <w:szCs w:val="22"/>
    </w:rPr>
  </w:style>
  <w:style w:type="paragraph" w:styleId="BalloonText">
    <w:name w:val="Balloon Text"/>
    <w:basedOn w:val="Normal"/>
    <w:rsid w:val="00237C44"/>
    <w:pPr>
      <w:spacing w:after="0"/>
    </w:pPr>
    <w:rPr>
      <w:rFonts w:ascii="Device Font 10cpi" w:hAnsi="Device Font 10cpi" w:cs="Times New Roman"/>
      <w:sz w:val="16"/>
      <w:szCs w:val="16"/>
    </w:rPr>
  </w:style>
  <w:style w:type="paragraph" w:styleId="TOC2">
    <w:name w:val="toc 2"/>
    <w:basedOn w:val="Normal"/>
    <w:next w:val="Normal"/>
    <w:rsid w:val="00237C44"/>
    <w:pPr>
      <w:spacing w:after="100"/>
      <w:ind w:left="200"/>
    </w:pPr>
  </w:style>
  <w:style w:type="paragraph" w:customStyle="1" w:styleId="TableContents">
    <w:name w:val="Table Contents"/>
    <w:basedOn w:val="Normal"/>
    <w:rsid w:val="00237C44"/>
    <w:pPr>
      <w:suppressLineNumbers/>
    </w:pPr>
  </w:style>
  <w:style w:type="paragraph" w:customStyle="1" w:styleId="TableHeading">
    <w:name w:val="Table Heading"/>
    <w:basedOn w:val="TableContents"/>
    <w:rsid w:val="00237C44"/>
    <w:pPr>
      <w:jc w:val="center"/>
    </w:pPr>
    <w:rPr>
      <w:b/>
      <w:bCs/>
    </w:rPr>
  </w:style>
  <w:style w:type="paragraph" w:styleId="ListParagraph">
    <w:name w:val="List Paragraph"/>
    <w:basedOn w:val="Normal"/>
    <w:uiPriority w:val="34"/>
    <w:qFormat/>
    <w:rsid w:val="00960167"/>
    <w:pPr>
      <w:contextualSpacing/>
    </w:pPr>
  </w:style>
  <w:style w:type="character" w:customStyle="1" w:styleId="fontblack1">
    <w:name w:val="fontblack1"/>
    <w:basedOn w:val="DefaultParagraphFont"/>
    <w:rsid w:val="000E739C"/>
    <w:rPr>
      <w:rFonts w:ascii="Verdana" w:hAnsi="Verdana" w:hint="default"/>
      <w:i w:val="0"/>
      <w:iCs w:val="0"/>
      <w:sz w:val="17"/>
      <w:szCs w:val="17"/>
    </w:rPr>
  </w:style>
  <w:style w:type="character" w:customStyle="1" w:styleId="fontmediumbold2">
    <w:name w:val="fontmediumbold2"/>
    <w:basedOn w:val="DefaultParagraphFont"/>
    <w:rsid w:val="00045482"/>
    <w:rPr>
      <w:rFonts w:ascii="Arial" w:hAnsi="Arial" w:cs="Arial" w:hint="default"/>
      <w:b/>
      <w:bCs/>
      <w:color w:val="2D5893"/>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37C44"/>
    <w:pPr>
      <w:suppressAutoHyphens/>
      <w:spacing w:after="120"/>
      <w:ind w:left="720"/>
    </w:pPr>
    <w:rPr>
      <w:rFonts w:ascii="Cambria" w:hAnsi="Cambria" w:cs="Device Font 10cpi"/>
      <w:lang w:eastAsia="ar-SA"/>
    </w:rPr>
  </w:style>
  <w:style w:type="paragraph" w:styleId="Heading1">
    <w:name w:val="heading 1"/>
    <w:basedOn w:val="Normal"/>
    <w:next w:val="Normal"/>
    <w:qFormat/>
    <w:rsid w:val="00237C44"/>
    <w:pPr>
      <w:keepNext/>
      <w:tabs>
        <w:tab w:val="num" w:pos="720"/>
      </w:tabs>
      <w:spacing w:before="60" w:after="240"/>
      <w:ind w:left="0"/>
      <w:outlineLvl w:val="0"/>
    </w:pPr>
    <w:rPr>
      <w:rFonts w:cs="Times New Roman"/>
      <w:b/>
      <w:bCs/>
      <w:kern w:val="1"/>
      <w:sz w:val="22"/>
      <w:szCs w:val="22"/>
    </w:rPr>
  </w:style>
  <w:style w:type="paragraph" w:styleId="Heading2">
    <w:name w:val="heading 2"/>
    <w:basedOn w:val="Normal"/>
    <w:next w:val="Normal"/>
    <w:qFormat/>
    <w:rsid w:val="00237C44"/>
    <w:pPr>
      <w:keepNext/>
      <w:tabs>
        <w:tab w:val="num" w:pos="2160"/>
      </w:tabs>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37C44"/>
    <w:rPr>
      <w:rFonts w:ascii="Cambria" w:hAnsi="Cambria" w:cs="Times New Roman"/>
      <w:b/>
      <w:i w:val="0"/>
      <w:sz w:val="28"/>
      <w:szCs w:val="28"/>
    </w:rPr>
  </w:style>
  <w:style w:type="character" w:customStyle="1" w:styleId="WW8Num1z1">
    <w:name w:val="WW8Num1z1"/>
    <w:rsid w:val="00237C44"/>
    <w:rPr>
      <w:rFonts w:cs="Times New Roman"/>
    </w:rPr>
  </w:style>
  <w:style w:type="character" w:customStyle="1" w:styleId="WW8Num2z0">
    <w:name w:val="WW8Num2z0"/>
    <w:rsid w:val="00237C44"/>
    <w:rPr>
      <w:b/>
    </w:rPr>
  </w:style>
  <w:style w:type="character" w:customStyle="1" w:styleId="WW8Num5z0">
    <w:name w:val="WW8Num5z0"/>
    <w:rsid w:val="00237C44"/>
    <w:rPr>
      <w:rFonts w:cs="Times New Roman"/>
    </w:rPr>
  </w:style>
  <w:style w:type="character" w:customStyle="1" w:styleId="Heading1Char">
    <w:name w:val="Heading 1 Char"/>
    <w:rsid w:val="00237C44"/>
    <w:rPr>
      <w:rFonts w:cs="Times New Roman"/>
      <w:b/>
      <w:bCs/>
      <w:kern w:val="1"/>
      <w:sz w:val="22"/>
      <w:szCs w:val="22"/>
    </w:rPr>
  </w:style>
  <w:style w:type="character" w:customStyle="1" w:styleId="Heading2Char">
    <w:name w:val="Heading 2 Char"/>
    <w:rsid w:val="00237C44"/>
    <w:rPr>
      <w:rFonts w:cs="Times New Roman"/>
      <w:b/>
      <w:bCs/>
      <w:i/>
      <w:iCs/>
      <w:szCs w:val="28"/>
    </w:rPr>
  </w:style>
  <w:style w:type="character" w:customStyle="1" w:styleId="HeaderChar">
    <w:name w:val="Header Char"/>
    <w:rsid w:val="00237C44"/>
    <w:rPr>
      <w:rFonts w:cs="Device Font 10cpi"/>
      <w:b/>
      <w:i/>
    </w:rPr>
  </w:style>
  <w:style w:type="character" w:customStyle="1" w:styleId="FooterChar">
    <w:name w:val="Footer Char"/>
    <w:rsid w:val="00237C44"/>
    <w:rPr>
      <w:rFonts w:cs="Device Font 10cpi"/>
      <w:sz w:val="20"/>
      <w:szCs w:val="20"/>
    </w:rPr>
  </w:style>
  <w:style w:type="character" w:styleId="Hyperlink">
    <w:name w:val="Hyperlink"/>
    <w:rsid w:val="00237C44"/>
    <w:rPr>
      <w:color w:val="0000FF"/>
      <w:u w:val="single"/>
    </w:rPr>
  </w:style>
  <w:style w:type="character" w:customStyle="1" w:styleId="BalloonTextChar">
    <w:name w:val="Balloon Text Char"/>
    <w:rsid w:val="00237C44"/>
    <w:rPr>
      <w:rFonts w:ascii="Device Font 10cpi" w:hAnsi="Device Font 10cpi" w:cs="Times New Roman"/>
      <w:sz w:val="16"/>
      <w:szCs w:val="16"/>
    </w:rPr>
  </w:style>
  <w:style w:type="character" w:customStyle="1" w:styleId="fontmediumbold">
    <w:name w:val="fontmediumbold"/>
    <w:basedOn w:val="DefaultParagraphFont"/>
    <w:rsid w:val="00237C44"/>
  </w:style>
  <w:style w:type="character" w:customStyle="1" w:styleId="jsttextcell1">
    <w:name w:val="jsttextcell1"/>
    <w:basedOn w:val="DefaultParagraphFont"/>
    <w:rsid w:val="00237C44"/>
  </w:style>
  <w:style w:type="character" w:styleId="FollowedHyperlink">
    <w:name w:val="FollowedHyperlink"/>
    <w:basedOn w:val="DefaultParagraphFont"/>
    <w:rsid w:val="00237C44"/>
    <w:rPr>
      <w:color w:val="800080"/>
      <w:u w:val="single"/>
    </w:rPr>
  </w:style>
  <w:style w:type="paragraph" w:customStyle="1" w:styleId="Heading">
    <w:name w:val="Heading"/>
    <w:basedOn w:val="Normal"/>
    <w:next w:val="BodyText"/>
    <w:rsid w:val="00237C44"/>
    <w:pPr>
      <w:keepNext/>
      <w:spacing w:before="240"/>
    </w:pPr>
    <w:rPr>
      <w:rFonts w:ascii="Arial" w:eastAsia="SimSun" w:hAnsi="Arial" w:cs="Tahoma"/>
      <w:sz w:val="28"/>
      <w:szCs w:val="28"/>
    </w:rPr>
  </w:style>
  <w:style w:type="paragraph" w:styleId="BodyText">
    <w:name w:val="Body Text"/>
    <w:basedOn w:val="Normal"/>
    <w:rsid w:val="00237C44"/>
  </w:style>
  <w:style w:type="paragraph" w:styleId="List">
    <w:name w:val="List"/>
    <w:basedOn w:val="BodyText"/>
    <w:rsid w:val="00237C44"/>
    <w:rPr>
      <w:rFonts w:cs="Tahoma"/>
    </w:rPr>
  </w:style>
  <w:style w:type="paragraph" w:styleId="Caption">
    <w:name w:val="caption"/>
    <w:basedOn w:val="Normal"/>
    <w:qFormat/>
    <w:rsid w:val="00237C44"/>
    <w:pPr>
      <w:suppressLineNumbers/>
      <w:spacing w:before="120"/>
    </w:pPr>
    <w:rPr>
      <w:rFonts w:cs="Tahoma"/>
      <w:i/>
      <w:iCs/>
      <w:sz w:val="24"/>
      <w:szCs w:val="24"/>
    </w:rPr>
  </w:style>
  <w:style w:type="paragraph" w:customStyle="1" w:styleId="Index">
    <w:name w:val="Index"/>
    <w:basedOn w:val="Normal"/>
    <w:rsid w:val="00237C44"/>
    <w:pPr>
      <w:suppressLineNumbers/>
    </w:pPr>
    <w:rPr>
      <w:rFonts w:cs="Tahoma"/>
    </w:rPr>
  </w:style>
  <w:style w:type="paragraph" w:styleId="Header">
    <w:name w:val="header"/>
    <w:basedOn w:val="Normal"/>
    <w:rsid w:val="00237C44"/>
    <w:pPr>
      <w:spacing w:after="0"/>
    </w:pPr>
    <w:rPr>
      <w:rFonts w:cs="Times New Roman"/>
      <w:b/>
      <w:i/>
    </w:rPr>
  </w:style>
  <w:style w:type="paragraph" w:styleId="Footer">
    <w:name w:val="footer"/>
    <w:basedOn w:val="Normal"/>
    <w:rsid w:val="00237C44"/>
    <w:rPr>
      <w:rFonts w:cs="Times New Roman"/>
    </w:rPr>
  </w:style>
  <w:style w:type="paragraph" w:customStyle="1" w:styleId="SpecTitle">
    <w:name w:val="Spec Title"/>
    <w:next w:val="Normal"/>
    <w:rsid w:val="00237C44"/>
    <w:pPr>
      <w:suppressAutoHyphens/>
    </w:pPr>
    <w:rPr>
      <w:rFonts w:ascii="Device Font 10cpi" w:eastAsia="Arial" w:hAnsi="Device Font 10cpi" w:cs="Device Font 10cpi"/>
      <w:b/>
      <w:bCs/>
      <w:sz w:val="32"/>
      <w:lang w:eastAsia="ar-SA"/>
    </w:rPr>
  </w:style>
  <w:style w:type="paragraph" w:styleId="TOCHeading">
    <w:name w:val="TOC Heading"/>
    <w:basedOn w:val="Heading1"/>
    <w:next w:val="Normal"/>
    <w:qFormat/>
    <w:rsid w:val="00237C44"/>
    <w:pPr>
      <w:keepLines/>
      <w:tabs>
        <w:tab w:val="clear" w:pos="720"/>
      </w:tabs>
      <w:suppressAutoHyphens w:val="0"/>
      <w:spacing w:before="480" w:after="0" w:line="276" w:lineRule="auto"/>
    </w:pPr>
    <w:rPr>
      <w:color w:val="365F91"/>
      <w:sz w:val="28"/>
      <w:szCs w:val="28"/>
    </w:rPr>
  </w:style>
  <w:style w:type="paragraph" w:styleId="TOC1">
    <w:name w:val="toc 1"/>
    <w:basedOn w:val="Normal"/>
    <w:next w:val="Normal"/>
    <w:rsid w:val="00237C44"/>
    <w:pPr>
      <w:suppressAutoHyphens w:val="0"/>
      <w:spacing w:after="100" w:line="276" w:lineRule="auto"/>
      <w:ind w:left="0"/>
    </w:pPr>
    <w:rPr>
      <w:rFonts w:ascii="Calibri" w:hAnsi="Calibri"/>
      <w:sz w:val="22"/>
      <w:szCs w:val="22"/>
    </w:rPr>
  </w:style>
  <w:style w:type="paragraph" w:styleId="BalloonText">
    <w:name w:val="Balloon Text"/>
    <w:basedOn w:val="Normal"/>
    <w:rsid w:val="00237C44"/>
    <w:pPr>
      <w:spacing w:after="0"/>
    </w:pPr>
    <w:rPr>
      <w:rFonts w:ascii="Device Font 10cpi" w:hAnsi="Device Font 10cpi" w:cs="Times New Roman"/>
      <w:sz w:val="16"/>
      <w:szCs w:val="16"/>
    </w:rPr>
  </w:style>
  <w:style w:type="paragraph" w:styleId="TOC2">
    <w:name w:val="toc 2"/>
    <w:basedOn w:val="Normal"/>
    <w:next w:val="Normal"/>
    <w:rsid w:val="00237C44"/>
    <w:pPr>
      <w:spacing w:after="100"/>
      <w:ind w:left="200"/>
    </w:pPr>
  </w:style>
  <w:style w:type="paragraph" w:customStyle="1" w:styleId="TableContents">
    <w:name w:val="Table Contents"/>
    <w:basedOn w:val="Normal"/>
    <w:rsid w:val="00237C44"/>
    <w:pPr>
      <w:suppressLineNumbers/>
    </w:pPr>
  </w:style>
  <w:style w:type="paragraph" w:customStyle="1" w:styleId="TableHeading">
    <w:name w:val="Table Heading"/>
    <w:basedOn w:val="TableContents"/>
    <w:rsid w:val="00237C44"/>
    <w:pPr>
      <w:jc w:val="center"/>
    </w:pPr>
    <w:rPr>
      <w:b/>
      <w:bCs/>
    </w:rPr>
  </w:style>
  <w:style w:type="paragraph" w:styleId="ListParagraph">
    <w:name w:val="List Paragraph"/>
    <w:basedOn w:val="Normal"/>
    <w:uiPriority w:val="34"/>
    <w:qFormat/>
    <w:rsid w:val="00960167"/>
    <w:pPr>
      <w:contextualSpacing/>
    </w:pPr>
  </w:style>
  <w:style w:type="character" w:customStyle="1" w:styleId="fontblack1">
    <w:name w:val="fontblack1"/>
    <w:basedOn w:val="DefaultParagraphFont"/>
    <w:rsid w:val="000E739C"/>
    <w:rPr>
      <w:rFonts w:ascii="Verdana" w:hAnsi="Verdana" w:hint="default"/>
      <w:i w:val="0"/>
      <w:iCs w:val="0"/>
      <w:sz w:val="17"/>
      <w:szCs w:val="17"/>
    </w:rPr>
  </w:style>
  <w:style w:type="character" w:customStyle="1" w:styleId="fontmediumbold2">
    <w:name w:val="fontmediumbold2"/>
    <w:basedOn w:val="DefaultParagraphFont"/>
    <w:rsid w:val="00045482"/>
    <w:rPr>
      <w:rFonts w:ascii="Arial" w:hAnsi="Arial" w:cs="Arial" w:hint="default"/>
      <w:b/>
      <w:bCs/>
      <w:color w:val="2D589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ds.ptc.com/" TargetMode="External"/><Relationship Id="rId13" Type="http://schemas.openxmlformats.org/officeDocument/2006/relationships/image" Target="media/image1.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spsvn.ptc.com/Carrier/PDSOptimization/branches/WC10_DEV"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spsvn.ptc.com/Carrier/PDSOptimization/branches/WC10_DE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indchill.carrier.utc.com/Windchill/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ndchill.carrier.utc.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Links>
    <vt:vector size="36" baseType="variant">
      <vt:variant>
        <vt:i4>3342375</vt:i4>
      </vt:variant>
      <vt:variant>
        <vt:i4>71</vt:i4>
      </vt:variant>
      <vt:variant>
        <vt:i4>0</vt:i4>
      </vt:variant>
      <vt:variant>
        <vt:i4>5</vt:i4>
      </vt:variant>
      <vt:variant>
        <vt:lpwstr>https://sspsvn.ptc.com/Carrier/PDSOptimization/branches/CREF-Maint/</vt:lpwstr>
      </vt:variant>
      <vt:variant>
        <vt:lpwstr/>
      </vt:variant>
      <vt:variant>
        <vt:i4>3342375</vt:i4>
      </vt:variant>
      <vt:variant>
        <vt:i4>68</vt:i4>
      </vt:variant>
      <vt:variant>
        <vt:i4>0</vt:i4>
      </vt:variant>
      <vt:variant>
        <vt:i4>5</vt:i4>
      </vt:variant>
      <vt:variant>
        <vt:lpwstr>https://sspsvn.ptc.com/Carrier/PDSOptimization/branches/CREF-Maint</vt:lpwstr>
      </vt:variant>
      <vt:variant>
        <vt:lpwstr/>
      </vt:variant>
      <vt:variant>
        <vt:i4>3801147</vt:i4>
      </vt:variant>
      <vt:variant>
        <vt:i4>9</vt:i4>
      </vt:variant>
      <vt:variant>
        <vt:i4>0</vt:i4>
      </vt:variant>
      <vt:variant>
        <vt:i4>5</vt:i4>
      </vt:variant>
      <vt:variant>
        <vt:lpwstr>https://pds.ptc.com/Windchill/servlet/TypeBasedIncludeServlet?ContainerOid=OR%3Awt.projmgmt.admin.Project2%3A187152246&amp;oid=VR%3Awt.doc.WTDocument%3A825304847&amp;u8=1</vt:lpwstr>
      </vt:variant>
      <vt:variant>
        <vt:lpwstr/>
      </vt:variant>
      <vt:variant>
        <vt:i4>7929972</vt:i4>
      </vt:variant>
      <vt:variant>
        <vt:i4>6</vt:i4>
      </vt:variant>
      <vt:variant>
        <vt:i4>0</vt:i4>
      </vt:variant>
      <vt:variant>
        <vt:i4>5</vt:i4>
      </vt:variant>
      <vt:variant>
        <vt:lpwstr>http://windchill.carrier.utc.com/Windchill/servlet/TypeBasedIncludeServlet?ContainerOid=OR%3Awt.projmgmt.admin.Project2%3A8297123&amp;oid=VR%3Awt.doc.WTDocument%3A1074829106&amp;u8=1</vt:lpwstr>
      </vt:variant>
      <vt:variant>
        <vt:lpwstr/>
      </vt:variant>
      <vt:variant>
        <vt:i4>4587587</vt:i4>
      </vt:variant>
      <vt:variant>
        <vt:i4>3</vt:i4>
      </vt:variant>
      <vt:variant>
        <vt:i4>0</vt:i4>
      </vt:variant>
      <vt:variant>
        <vt:i4>5</vt:i4>
      </vt:variant>
      <vt:variant>
        <vt:lpwstr>http://windchill.carrier.utc.com/</vt:lpwstr>
      </vt:variant>
      <vt:variant>
        <vt:lpwstr/>
      </vt:variant>
      <vt:variant>
        <vt:i4>3473526</vt:i4>
      </vt:variant>
      <vt:variant>
        <vt:i4>0</vt:i4>
      </vt:variant>
      <vt:variant>
        <vt:i4>0</vt:i4>
      </vt:variant>
      <vt:variant>
        <vt:i4>5</vt:i4>
      </vt:variant>
      <vt:variant>
        <vt:lpwstr>http://pds.ptc.com/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Fayazuddin Mohammed</dc:creator>
  <cp:lastModifiedBy>Akhila Mani</cp:lastModifiedBy>
  <cp:revision>2</cp:revision>
  <cp:lastPrinted>1900-12-31T18:30:00Z</cp:lastPrinted>
  <dcterms:created xsi:type="dcterms:W3CDTF">2015-07-09T09:44:00Z</dcterms:created>
  <dcterms:modified xsi:type="dcterms:W3CDTF">2015-07-09T09:44:00Z</dcterms:modified>
</cp:coreProperties>
</file>